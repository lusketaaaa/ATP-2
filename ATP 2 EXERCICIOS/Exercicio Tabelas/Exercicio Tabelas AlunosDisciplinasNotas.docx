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57A" w:rsidRDefault="00A0357A">
      <w:pPr>
        <w:rPr>
          <w:rFonts w:ascii="Arial Narrow" w:hAnsi="Arial Narrow"/>
          <w:sz w:val="20"/>
        </w:rPr>
      </w:pPr>
    </w:p>
    <w:p w:rsidR="00A0357A" w:rsidRDefault="00A0357A">
      <w:pPr>
        <w:pStyle w:val="Ttulo1"/>
        <w:shd w:val="clear" w:color="auto" w:fill="D9D9D9"/>
        <w:rPr>
          <w:rFonts w:ascii="Bookman Old Style" w:hAnsi="Bookman Old Style"/>
          <w:sz w:val="36"/>
        </w:rPr>
      </w:pPr>
      <w:r>
        <w:rPr>
          <w:rFonts w:ascii="Bookman Old Style" w:hAnsi="Bookman Old Style"/>
          <w:sz w:val="36"/>
        </w:rPr>
        <w:t>Algoritmos e Técnicas de Programação II</w:t>
      </w:r>
    </w:p>
    <w:p w:rsidR="00A0357A" w:rsidRPr="00F41D19" w:rsidRDefault="00A0357A">
      <w:pPr>
        <w:pStyle w:val="Ttulo1"/>
        <w:rPr>
          <w:rFonts w:ascii="Bookman Old Style" w:hAnsi="Bookman Old Style"/>
        </w:rPr>
      </w:pPr>
      <w:r w:rsidRPr="00F41D19">
        <w:rPr>
          <w:rFonts w:ascii="Bookman Old Style" w:hAnsi="Bookman Old Style"/>
        </w:rPr>
        <w:t>Exercício de Fixação</w:t>
      </w:r>
    </w:p>
    <w:p w:rsidR="00A0357A" w:rsidRDefault="00A0357A">
      <w:pPr>
        <w:rPr>
          <w:rFonts w:ascii="Arial Narrow" w:hAnsi="Arial Narrow"/>
          <w:sz w:val="20"/>
        </w:rPr>
      </w:pPr>
    </w:p>
    <w:p w:rsidR="00A0357A" w:rsidRDefault="00A0357A">
      <w:p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Suponha as seguintes estruturas abaixo (</w:t>
      </w:r>
      <w:r w:rsidR="001239C4">
        <w:rPr>
          <w:rFonts w:ascii="Arial Narrow" w:hAnsi="Arial Narrow"/>
          <w:sz w:val="20"/>
        </w:rPr>
        <w:t>Tabela</w:t>
      </w:r>
      <w:r>
        <w:rPr>
          <w:rFonts w:ascii="Arial Narrow" w:hAnsi="Arial Narrow"/>
          <w:sz w:val="20"/>
        </w:rPr>
        <w:t>s de Registro):</w:t>
      </w:r>
    </w:p>
    <w:p w:rsidR="00A0357A" w:rsidRDefault="00A0357A">
      <w:pPr>
        <w:pStyle w:val="Corpodetexto"/>
        <w:tabs>
          <w:tab w:val="left" w:pos="280"/>
          <w:tab w:val="left" w:pos="4032"/>
        </w:tabs>
        <w:rPr>
          <w:b/>
          <w:bCs/>
        </w:rPr>
      </w:pPr>
      <w:r>
        <w:rPr>
          <w:b/>
          <w:bCs/>
        </w:rPr>
        <w:t xml:space="preserve">                Alunos</w:t>
      </w:r>
      <w:r>
        <w:tab/>
        <w:t xml:space="preserve">           </w:t>
      </w:r>
      <w:r>
        <w:rPr>
          <w:b/>
          <w:bCs/>
        </w:rPr>
        <w:t>Disciplinas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7"/>
        <w:gridCol w:w="1123"/>
        <w:gridCol w:w="1080"/>
        <w:gridCol w:w="900"/>
        <w:gridCol w:w="761"/>
        <w:gridCol w:w="869"/>
        <w:gridCol w:w="1932"/>
        <w:gridCol w:w="10"/>
      </w:tblGrid>
      <w:tr w:rsidR="00A0357A">
        <w:tc>
          <w:tcPr>
            <w:tcW w:w="747" w:type="dxa"/>
            <w:shd w:val="clear" w:color="auto" w:fill="auto"/>
          </w:tcPr>
          <w:p w:rsidR="00A0357A" w:rsidRDefault="00A0357A">
            <w:pPr>
              <w:pStyle w:val="Corpodetexto"/>
              <w:snapToGrid w:val="0"/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Default="00A0357A">
            <w:pPr>
              <w:pStyle w:val="Corpodetexto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RA*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Default="00A0357A">
            <w:pPr>
              <w:pStyle w:val="Corpodetexto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900" w:type="dxa"/>
            <w:tcBorders>
              <w:left w:val="single" w:sz="4" w:space="0" w:color="000000"/>
            </w:tcBorders>
            <w:shd w:val="clear" w:color="auto" w:fill="auto"/>
          </w:tcPr>
          <w:p w:rsidR="00A0357A" w:rsidRDefault="00A0357A">
            <w:pPr>
              <w:pStyle w:val="Corpodetexto"/>
              <w:snapToGrid w:val="0"/>
            </w:pPr>
          </w:p>
        </w:tc>
        <w:tc>
          <w:tcPr>
            <w:tcW w:w="761" w:type="dxa"/>
            <w:shd w:val="clear" w:color="auto" w:fill="auto"/>
          </w:tcPr>
          <w:p w:rsidR="00A0357A" w:rsidRDefault="00A0357A">
            <w:pPr>
              <w:pStyle w:val="Corpodetexto"/>
              <w:snapToGrid w:val="0"/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Default="00A0357A">
            <w:pPr>
              <w:pStyle w:val="Corpodetexto"/>
              <w:snapToGrid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CodDisc</w:t>
            </w:r>
            <w:proofErr w:type="spellEnd"/>
            <w:r>
              <w:rPr>
                <w:b/>
                <w:bCs/>
              </w:rPr>
              <w:t>*</w:t>
            </w:r>
          </w:p>
        </w:tc>
        <w:tc>
          <w:tcPr>
            <w:tcW w:w="1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57A" w:rsidRDefault="00A0357A">
            <w:pPr>
              <w:pStyle w:val="Corpodetexto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Disciplina</w:t>
            </w:r>
          </w:p>
        </w:tc>
      </w:tr>
      <w:tr w:rsidR="00A0357A">
        <w:tc>
          <w:tcPr>
            <w:tcW w:w="747" w:type="dxa"/>
            <w:shd w:val="clear" w:color="auto" w:fill="auto"/>
          </w:tcPr>
          <w:p w:rsidR="00A0357A" w:rsidRDefault="00A0357A">
            <w:pPr>
              <w:pStyle w:val="Corpodetexto"/>
              <w:snapToGrid w:val="0"/>
              <w:jc w:val="right"/>
            </w:pPr>
            <w:r>
              <w:t>0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Default="00A0357A">
            <w:pPr>
              <w:pStyle w:val="Corpodetexto"/>
              <w:snapToGrid w:val="0"/>
            </w:pPr>
            <w:r>
              <w:t>26</w:t>
            </w:r>
            <w:r w:rsidR="00B348E1">
              <w:t>.25.</w:t>
            </w:r>
            <w:r>
              <w:t>1045-1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Default="00A0357A">
            <w:pPr>
              <w:snapToGrid w:val="0"/>
              <w:jc w:val="both"/>
              <w:rPr>
                <w:rFonts w:ascii="Arial Narrow" w:hAnsi="Arial Narrow"/>
                <w:sz w:val="20"/>
              </w:rPr>
            </w:pPr>
            <w:proofErr w:type="spellStart"/>
            <w:r>
              <w:rPr>
                <w:rFonts w:ascii="Arial Narrow" w:hAnsi="Arial Narrow"/>
                <w:sz w:val="20"/>
              </w:rPr>
              <w:t>Bertália</w:t>
            </w:r>
            <w:proofErr w:type="spellEnd"/>
          </w:p>
        </w:tc>
        <w:tc>
          <w:tcPr>
            <w:tcW w:w="900" w:type="dxa"/>
            <w:tcBorders>
              <w:left w:val="single" w:sz="4" w:space="0" w:color="000000"/>
            </w:tcBorders>
            <w:shd w:val="clear" w:color="auto" w:fill="auto"/>
          </w:tcPr>
          <w:p w:rsidR="00A0357A" w:rsidRDefault="00A0357A">
            <w:pPr>
              <w:pStyle w:val="Corpodetexto"/>
              <w:snapToGrid w:val="0"/>
            </w:pPr>
          </w:p>
        </w:tc>
        <w:tc>
          <w:tcPr>
            <w:tcW w:w="761" w:type="dxa"/>
            <w:shd w:val="clear" w:color="auto" w:fill="auto"/>
          </w:tcPr>
          <w:p w:rsidR="00A0357A" w:rsidRDefault="00A0357A">
            <w:pPr>
              <w:pStyle w:val="Corpodetexto"/>
              <w:snapToGrid w:val="0"/>
              <w:jc w:val="right"/>
            </w:pPr>
            <w:r>
              <w:t>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Default="00A0357A">
            <w:pPr>
              <w:pStyle w:val="Corpodetexto"/>
              <w:snapToGrid w:val="0"/>
              <w:jc w:val="center"/>
            </w:pPr>
            <w:r>
              <w:t>100</w:t>
            </w:r>
          </w:p>
        </w:tc>
        <w:tc>
          <w:tcPr>
            <w:tcW w:w="1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57A" w:rsidRDefault="00A0357A">
            <w:pPr>
              <w:pStyle w:val="Corpodetexto"/>
              <w:snapToGrid w:val="0"/>
            </w:pPr>
            <w:r>
              <w:t>ATP I</w:t>
            </w:r>
          </w:p>
        </w:tc>
      </w:tr>
      <w:tr w:rsidR="00A0357A">
        <w:tc>
          <w:tcPr>
            <w:tcW w:w="747" w:type="dxa"/>
            <w:shd w:val="clear" w:color="auto" w:fill="auto"/>
          </w:tcPr>
          <w:p w:rsidR="00A0357A" w:rsidRDefault="00A0357A">
            <w:pPr>
              <w:pStyle w:val="Corpodetexto"/>
              <w:snapToGrid w:val="0"/>
              <w:jc w:val="right"/>
            </w:pPr>
            <w:r>
              <w:t>1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Default="00A0357A">
            <w:pPr>
              <w:pStyle w:val="Corpodetexto"/>
              <w:snapToGrid w:val="0"/>
            </w:pPr>
            <w:r>
              <w:t>10</w:t>
            </w:r>
            <w:r w:rsidR="00B348E1">
              <w:t>.25.</w:t>
            </w:r>
            <w:r>
              <w:t>1055-3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Default="00A0357A">
            <w:pPr>
              <w:snapToGrid w:val="0"/>
              <w:jc w:val="both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Creusa</w:t>
            </w:r>
          </w:p>
        </w:tc>
        <w:tc>
          <w:tcPr>
            <w:tcW w:w="900" w:type="dxa"/>
            <w:tcBorders>
              <w:left w:val="single" w:sz="4" w:space="0" w:color="000000"/>
            </w:tcBorders>
            <w:shd w:val="clear" w:color="auto" w:fill="auto"/>
          </w:tcPr>
          <w:p w:rsidR="00A0357A" w:rsidRDefault="00A0357A">
            <w:pPr>
              <w:pStyle w:val="Corpodetexto"/>
              <w:snapToGrid w:val="0"/>
            </w:pPr>
          </w:p>
        </w:tc>
        <w:tc>
          <w:tcPr>
            <w:tcW w:w="761" w:type="dxa"/>
            <w:shd w:val="clear" w:color="auto" w:fill="auto"/>
          </w:tcPr>
          <w:p w:rsidR="00A0357A" w:rsidRDefault="00A0357A">
            <w:pPr>
              <w:pStyle w:val="Corpodetexto"/>
              <w:snapToGrid w:val="0"/>
              <w:jc w:val="right"/>
            </w:pPr>
            <w:r>
              <w:t>1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Default="00A0357A">
            <w:pPr>
              <w:pStyle w:val="Corpodetexto"/>
              <w:snapToGrid w:val="0"/>
              <w:jc w:val="center"/>
            </w:pPr>
            <w:r>
              <w:t>105</w:t>
            </w:r>
          </w:p>
        </w:tc>
        <w:tc>
          <w:tcPr>
            <w:tcW w:w="1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57A" w:rsidRDefault="00A0357A">
            <w:pPr>
              <w:pStyle w:val="Corpodetexto"/>
              <w:snapToGrid w:val="0"/>
            </w:pPr>
            <w:r>
              <w:t>ATP II</w:t>
            </w:r>
          </w:p>
        </w:tc>
      </w:tr>
      <w:tr w:rsidR="00A0357A">
        <w:tc>
          <w:tcPr>
            <w:tcW w:w="747" w:type="dxa"/>
            <w:shd w:val="clear" w:color="auto" w:fill="auto"/>
          </w:tcPr>
          <w:p w:rsidR="00A0357A" w:rsidRDefault="00A0357A">
            <w:pPr>
              <w:pStyle w:val="Corpodetexto"/>
              <w:snapToGrid w:val="0"/>
              <w:jc w:val="right"/>
            </w:pPr>
            <w:r>
              <w:t>2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Default="00A0357A">
            <w:pPr>
              <w:pStyle w:val="Corpodetexto"/>
              <w:snapToGrid w:val="0"/>
            </w:pPr>
            <w:r>
              <w:t>26</w:t>
            </w:r>
            <w:r w:rsidR="00B348E1">
              <w:t>.25.</w:t>
            </w:r>
            <w:r>
              <w:t>2012-1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Default="00A0357A">
            <w:pPr>
              <w:pStyle w:val="Corpodetexto"/>
              <w:snapToGrid w:val="0"/>
            </w:pPr>
            <w:r>
              <w:t>Florisbela</w:t>
            </w:r>
          </w:p>
        </w:tc>
        <w:tc>
          <w:tcPr>
            <w:tcW w:w="900" w:type="dxa"/>
            <w:tcBorders>
              <w:left w:val="single" w:sz="4" w:space="0" w:color="000000"/>
            </w:tcBorders>
            <w:shd w:val="clear" w:color="auto" w:fill="auto"/>
          </w:tcPr>
          <w:p w:rsidR="00A0357A" w:rsidRDefault="00A0357A">
            <w:pPr>
              <w:pStyle w:val="Corpodetexto"/>
              <w:snapToGrid w:val="0"/>
            </w:pPr>
          </w:p>
        </w:tc>
        <w:tc>
          <w:tcPr>
            <w:tcW w:w="761" w:type="dxa"/>
            <w:shd w:val="clear" w:color="auto" w:fill="auto"/>
          </w:tcPr>
          <w:p w:rsidR="00A0357A" w:rsidRDefault="00A0357A">
            <w:pPr>
              <w:pStyle w:val="Corpodetexto"/>
              <w:snapToGrid w:val="0"/>
              <w:jc w:val="right"/>
            </w:pPr>
            <w:r>
              <w:t>2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Default="00A0357A">
            <w:pPr>
              <w:pStyle w:val="Corpodetexto"/>
              <w:snapToGrid w:val="0"/>
              <w:jc w:val="center"/>
            </w:pPr>
            <w:r>
              <w:t>120</w:t>
            </w:r>
          </w:p>
        </w:tc>
        <w:tc>
          <w:tcPr>
            <w:tcW w:w="1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57A" w:rsidRDefault="00A0357A">
            <w:pPr>
              <w:pStyle w:val="Corpodetexto"/>
              <w:snapToGrid w:val="0"/>
            </w:pPr>
            <w:r>
              <w:t>Estrutura de Dados I</w:t>
            </w:r>
          </w:p>
        </w:tc>
      </w:tr>
      <w:tr w:rsidR="00A0357A">
        <w:tc>
          <w:tcPr>
            <w:tcW w:w="747" w:type="dxa"/>
            <w:shd w:val="clear" w:color="auto" w:fill="auto"/>
          </w:tcPr>
          <w:p w:rsidR="00A0357A" w:rsidRDefault="00A0357A">
            <w:pPr>
              <w:pStyle w:val="Corpodetexto"/>
              <w:snapToGrid w:val="0"/>
              <w:jc w:val="right"/>
            </w:pPr>
            <w:r>
              <w:t>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Default="00A0357A">
            <w:pPr>
              <w:pStyle w:val="Corpodetexto"/>
              <w:snapToGrid w:val="0"/>
            </w:pPr>
            <w:r>
              <w:t>10</w:t>
            </w:r>
            <w:r w:rsidR="00B348E1">
              <w:t>.25.</w:t>
            </w:r>
            <w:r>
              <w:t>3052-6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Default="00A0357A">
            <w:pPr>
              <w:snapToGrid w:val="0"/>
              <w:jc w:val="both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Jurema</w:t>
            </w:r>
          </w:p>
        </w:tc>
        <w:tc>
          <w:tcPr>
            <w:tcW w:w="900" w:type="dxa"/>
            <w:tcBorders>
              <w:left w:val="single" w:sz="4" w:space="0" w:color="000000"/>
            </w:tcBorders>
            <w:shd w:val="clear" w:color="auto" w:fill="auto"/>
          </w:tcPr>
          <w:p w:rsidR="00A0357A" w:rsidRDefault="00A0357A">
            <w:pPr>
              <w:pStyle w:val="Corpodetexto"/>
              <w:snapToGrid w:val="0"/>
            </w:pPr>
          </w:p>
        </w:tc>
        <w:tc>
          <w:tcPr>
            <w:tcW w:w="761" w:type="dxa"/>
            <w:shd w:val="clear" w:color="auto" w:fill="auto"/>
          </w:tcPr>
          <w:p w:rsidR="00A0357A" w:rsidRDefault="00A0357A">
            <w:pPr>
              <w:pStyle w:val="Corpodetexto"/>
              <w:snapToGrid w:val="0"/>
              <w:jc w:val="right"/>
            </w:pPr>
            <w:r>
              <w:t>3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Default="00A0357A">
            <w:pPr>
              <w:pStyle w:val="Corpodetexto"/>
              <w:snapToGrid w:val="0"/>
              <w:jc w:val="center"/>
            </w:pPr>
            <w:r>
              <w:t>150</w:t>
            </w:r>
          </w:p>
        </w:tc>
        <w:tc>
          <w:tcPr>
            <w:tcW w:w="1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57A" w:rsidRDefault="00A0357A">
            <w:pPr>
              <w:pStyle w:val="Corpodetexto"/>
              <w:snapToGrid w:val="0"/>
            </w:pPr>
            <w:r>
              <w:t>Pesquisa e Ordenação</w:t>
            </w:r>
          </w:p>
        </w:tc>
      </w:tr>
      <w:tr w:rsidR="00A0357A">
        <w:tc>
          <w:tcPr>
            <w:tcW w:w="747" w:type="dxa"/>
            <w:shd w:val="clear" w:color="auto" w:fill="auto"/>
          </w:tcPr>
          <w:p w:rsidR="00A0357A" w:rsidRDefault="00A0357A">
            <w:pPr>
              <w:pStyle w:val="Corpodetexto"/>
              <w:snapToGrid w:val="0"/>
              <w:jc w:val="right"/>
            </w:pPr>
            <w:r>
              <w:t>4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Default="00A0357A">
            <w:pPr>
              <w:pStyle w:val="Corpodetexto"/>
              <w:snapToGrid w:val="0"/>
            </w:pPr>
            <w:r>
              <w:t>26</w:t>
            </w:r>
            <w:r w:rsidR="00B348E1">
              <w:t>.25.</w:t>
            </w:r>
            <w:r>
              <w:t>3444-8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Default="00A0357A">
            <w:pPr>
              <w:snapToGrid w:val="0"/>
              <w:jc w:val="both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Petrônio</w:t>
            </w:r>
          </w:p>
        </w:tc>
        <w:tc>
          <w:tcPr>
            <w:tcW w:w="900" w:type="dxa"/>
            <w:tcBorders>
              <w:left w:val="single" w:sz="4" w:space="0" w:color="000000"/>
            </w:tcBorders>
            <w:shd w:val="clear" w:color="auto" w:fill="auto"/>
          </w:tcPr>
          <w:p w:rsidR="00A0357A" w:rsidRDefault="00A0357A">
            <w:pPr>
              <w:pStyle w:val="Corpodetexto"/>
              <w:snapToGrid w:val="0"/>
            </w:pPr>
          </w:p>
        </w:tc>
        <w:tc>
          <w:tcPr>
            <w:tcW w:w="761" w:type="dxa"/>
            <w:shd w:val="clear" w:color="auto" w:fill="auto"/>
          </w:tcPr>
          <w:p w:rsidR="00A0357A" w:rsidRDefault="00A0357A">
            <w:pPr>
              <w:pStyle w:val="Corpodetexto"/>
              <w:snapToGrid w:val="0"/>
              <w:jc w:val="right"/>
            </w:pPr>
            <w:r>
              <w:t>4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Default="00A0357A">
            <w:pPr>
              <w:pStyle w:val="Corpodetexto"/>
              <w:snapToGrid w:val="0"/>
              <w:jc w:val="center"/>
            </w:pPr>
            <w:r>
              <w:t>210</w:t>
            </w:r>
          </w:p>
        </w:tc>
        <w:tc>
          <w:tcPr>
            <w:tcW w:w="1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57A" w:rsidRDefault="00A0357A">
            <w:pPr>
              <w:pStyle w:val="Corpodetexto"/>
              <w:snapToGrid w:val="0"/>
            </w:pPr>
            <w:r>
              <w:t>Ferramentas I</w:t>
            </w:r>
          </w:p>
        </w:tc>
      </w:tr>
      <w:tr w:rsidR="00A0357A">
        <w:tc>
          <w:tcPr>
            <w:tcW w:w="747" w:type="dxa"/>
            <w:shd w:val="clear" w:color="auto" w:fill="auto"/>
          </w:tcPr>
          <w:p w:rsidR="00A0357A" w:rsidRDefault="001239C4">
            <w:pPr>
              <w:pStyle w:val="Corpodetexto"/>
              <w:snapToGrid w:val="0"/>
              <w:jc w:val="right"/>
            </w:pPr>
            <w:r>
              <w:t>:</w:t>
            </w:r>
          </w:p>
        </w:tc>
        <w:tc>
          <w:tcPr>
            <w:tcW w:w="1123" w:type="dxa"/>
            <w:tcBorders>
              <w:top w:val="single" w:sz="4" w:space="0" w:color="000000"/>
            </w:tcBorders>
            <w:shd w:val="clear" w:color="auto" w:fill="auto"/>
          </w:tcPr>
          <w:p w:rsidR="00A0357A" w:rsidRDefault="00A0357A">
            <w:pPr>
              <w:pStyle w:val="Corpodetexto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</w:tcBorders>
            <w:shd w:val="clear" w:color="auto" w:fill="auto"/>
          </w:tcPr>
          <w:p w:rsidR="00A0357A" w:rsidRDefault="00A0357A">
            <w:pPr>
              <w:snapToGrid w:val="0"/>
              <w:jc w:val="both"/>
              <w:rPr>
                <w:rFonts w:ascii="Arial Narrow" w:hAnsi="Arial Narrow"/>
                <w:sz w:val="20"/>
              </w:rPr>
            </w:pPr>
          </w:p>
        </w:tc>
        <w:tc>
          <w:tcPr>
            <w:tcW w:w="900" w:type="dxa"/>
            <w:shd w:val="clear" w:color="auto" w:fill="auto"/>
          </w:tcPr>
          <w:p w:rsidR="00A0357A" w:rsidRDefault="00A0357A">
            <w:pPr>
              <w:pStyle w:val="Corpodetexto"/>
              <w:snapToGrid w:val="0"/>
            </w:pPr>
          </w:p>
        </w:tc>
        <w:tc>
          <w:tcPr>
            <w:tcW w:w="761" w:type="dxa"/>
            <w:shd w:val="clear" w:color="auto" w:fill="auto"/>
          </w:tcPr>
          <w:p w:rsidR="00A0357A" w:rsidRDefault="00A0357A">
            <w:pPr>
              <w:pStyle w:val="Corpodetexto"/>
              <w:snapToGrid w:val="0"/>
              <w:jc w:val="right"/>
            </w:pPr>
            <w:r>
              <w:t>5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Default="00A0357A">
            <w:pPr>
              <w:pStyle w:val="Corpodetexto"/>
              <w:snapToGrid w:val="0"/>
              <w:jc w:val="center"/>
            </w:pPr>
            <w:r>
              <w:t>230</w:t>
            </w:r>
          </w:p>
        </w:tc>
        <w:tc>
          <w:tcPr>
            <w:tcW w:w="1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57A" w:rsidRDefault="00A0357A">
            <w:pPr>
              <w:pStyle w:val="Corpodetexto"/>
              <w:snapToGrid w:val="0"/>
            </w:pPr>
            <w:r>
              <w:t>Estatística</w:t>
            </w:r>
          </w:p>
        </w:tc>
      </w:tr>
      <w:tr w:rsidR="00A0357A">
        <w:tc>
          <w:tcPr>
            <w:tcW w:w="747" w:type="dxa"/>
            <w:shd w:val="clear" w:color="auto" w:fill="auto"/>
          </w:tcPr>
          <w:p w:rsidR="00A0357A" w:rsidRDefault="00A0357A">
            <w:pPr>
              <w:pStyle w:val="Corpodetexto"/>
              <w:snapToGrid w:val="0"/>
            </w:pPr>
          </w:p>
        </w:tc>
        <w:tc>
          <w:tcPr>
            <w:tcW w:w="1123" w:type="dxa"/>
            <w:shd w:val="clear" w:color="auto" w:fill="auto"/>
          </w:tcPr>
          <w:p w:rsidR="00A0357A" w:rsidRDefault="00A0357A">
            <w:pPr>
              <w:pStyle w:val="Corpodetexto"/>
              <w:snapToGrid w:val="0"/>
            </w:pPr>
          </w:p>
        </w:tc>
        <w:tc>
          <w:tcPr>
            <w:tcW w:w="1080" w:type="dxa"/>
            <w:shd w:val="clear" w:color="auto" w:fill="auto"/>
          </w:tcPr>
          <w:p w:rsidR="00A0357A" w:rsidRDefault="00A0357A">
            <w:pPr>
              <w:snapToGrid w:val="0"/>
              <w:jc w:val="both"/>
              <w:rPr>
                <w:rFonts w:ascii="Arial Narrow" w:hAnsi="Arial Narrow"/>
                <w:sz w:val="20"/>
              </w:rPr>
            </w:pPr>
          </w:p>
        </w:tc>
        <w:tc>
          <w:tcPr>
            <w:tcW w:w="900" w:type="dxa"/>
            <w:shd w:val="clear" w:color="auto" w:fill="auto"/>
          </w:tcPr>
          <w:p w:rsidR="00A0357A" w:rsidRDefault="00A0357A">
            <w:pPr>
              <w:pStyle w:val="Corpodetexto"/>
              <w:snapToGrid w:val="0"/>
            </w:pPr>
          </w:p>
        </w:tc>
        <w:tc>
          <w:tcPr>
            <w:tcW w:w="761" w:type="dxa"/>
            <w:shd w:val="clear" w:color="auto" w:fill="auto"/>
          </w:tcPr>
          <w:p w:rsidR="00A0357A" w:rsidRDefault="00A0357A">
            <w:pPr>
              <w:pStyle w:val="Corpodetexto"/>
              <w:snapToGrid w:val="0"/>
              <w:jc w:val="right"/>
            </w:pPr>
            <w:r>
              <w:t>6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Default="00A0357A">
            <w:pPr>
              <w:pStyle w:val="Corpodetexto"/>
              <w:snapToGrid w:val="0"/>
              <w:jc w:val="center"/>
            </w:pPr>
            <w:r>
              <w:t>240</w:t>
            </w:r>
          </w:p>
        </w:tc>
        <w:tc>
          <w:tcPr>
            <w:tcW w:w="1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57A" w:rsidRDefault="00A0357A">
            <w:pPr>
              <w:pStyle w:val="Corpodetexto"/>
              <w:snapToGrid w:val="0"/>
            </w:pPr>
            <w:r>
              <w:t>Matemática Discreta</w:t>
            </w:r>
          </w:p>
        </w:tc>
      </w:tr>
      <w:tr w:rsidR="00A0357A">
        <w:trPr>
          <w:gridAfter w:val="1"/>
          <w:wAfter w:w="10" w:type="dxa"/>
        </w:trPr>
        <w:tc>
          <w:tcPr>
            <w:tcW w:w="747" w:type="dxa"/>
            <w:shd w:val="clear" w:color="auto" w:fill="auto"/>
          </w:tcPr>
          <w:p w:rsidR="00A0357A" w:rsidRDefault="00A0357A">
            <w:pPr>
              <w:pStyle w:val="Corpodetexto"/>
              <w:snapToGrid w:val="0"/>
            </w:pPr>
          </w:p>
        </w:tc>
        <w:tc>
          <w:tcPr>
            <w:tcW w:w="1123" w:type="dxa"/>
            <w:shd w:val="clear" w:color="auto" w:fill="auto"/>
          </w:tcPr>
          <w:p w:rsidR="00A0357A" w:rsidRDefault="00A0357A">
            <w:pPr>
              <w:pStyle w:val="Corpodetexto"/>
              <w:snapToGrid w:val="0"/>
            </w:pPr>
          </w:p>
        </w:tc>
        <w:tc>
          <w:tcPr>
            <w:tcW w:w="1080" w:type="dxa"/>
            <w:shd w:val="clear" w:color="auto" w:fill="auto"/>
          </w:tcPr>
          <w:p w:rsidR="00A0357A" w:rsidRDefault="00A0357A">
            <w:pPr>
              <w:snapToGrid w:val="0"/>
              <w:jc w:val="both"/>
              <w:rPr>
                <w:rFonts w:ascii="Arial Narrow" w:hAnsi="Arial Narrow"/>
                <w:sz w:val="20"/>
              </w:rPr>
            </w:pPr>
          </w:p>
        </w:tc>
        <w:tc>
          <w:tcPr>
            <w:tcW w:w="900" w:type="dxa"/>
            <w:shd w:val="clear" w:color="auto" w:fill="auto"/>
          </w:tcPr>
          <w:p w:rsidR="00A0357A" w:rsidRDefault="00A0357A">
            <w:pPr>
              <w:pStyle w:val="Corpodetexto"/>
              <w:snapToGrid w:val="0"/>
            </w:pPr>
          </w:p>
        </w:tc>
        <w:tc>
          <w:tcPr>
            <w:tcW w:w="761" w:type="dxa"/>
            <w:shd w:val="clear" w:color="auto" w:fill="auto"/>
          </w:tcPr>
          <w:p w:rsidR="00A0357A" w:rsidRDefault="001239C4">
            <w:pPr>
              <w:pStyle w:val="Corpodetexto"/>
              <w:snapToGrid w:val="0"/>
              <w:jc w:val="right"/>
            </w:pPr>
            <w:r>
              <w:t>:</w:t>
            </w:r>
          </w:p>
        </w:tc>
        <w:tc>
          <w:tcPr>
            <w:tcW w:w="869" w:type="dxa"/>
            <w:tcBorders>
              <w:top w:val="single" w:sz="4" w:space="0" w:color="000000"/>
            </w:tcBorders>
            <w:shd w:val="clear" w:color="auto" w:fill="auto"/>
          </w:tcPr>
          <w:p w:rsidR="00A0357A" w:rsidRDefault="00A0357A">
            <w:pPr>
              <w:pStyle w:val="Corpodetexto"/>
              <w:snapToGrid w:val="0"/>
            </w:pPr>
          </w:p>
        </w:tc>
        <w:tc>
          <w:tcPr>
            <w:tcW w:w="1932" w:type="dxa"/>
            <w:tcBorders>
              <w:top w:val="single" w:sz="4" w:space="0" w:color="000000"/>
            </w:tcBorders>
            <w:shd w:val="clear" w:color="auto" w:fill="auto"/>
          </w:tcPr>
          <w:p w:rsidR="00A0357A" w:rsidRDefault="00A0357A">
            <w:pPr>
              <w:pStyle w:val="Corpodetexto"/>
              <w:snapToGrid w:val="0"/>
            </w:pPr>
          </w:p>
        </w:tc>
      </w:tr>
    </w:tbl>
    <w:p w:rsidR="00A0357A" w:rsidRDefault="00A0357A"/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7"/>
        <w:gridCol w:w="1123"/>
        <w:gridCol w:w="1080"/>
        <w:gridCol w:w="910"/>
      </w:tblGrid>
      <w:tr w:rsidR="00A0357A">
        <w:tc>
          <w:tcPr>
            <w:tcW w:w="2950" w:type="dxa"/>
            <w:gridSpan w:val="3"/>
            <w:shd w:val="clear" w:color="auto" w:fill="auto"/>
          </w:tcPr>
          <w:p w:rsidR="00A0357A" w:rsidRDefault="00A0357A">
            <w:pPr>
              <w:pStyle w:val="Ttulo4"/>
              <w:snapToGrid w:val="0"/>
            </w:pPr>
            <w:r>
              <w:tab/>
              <w:t xml:space="preserve">        Alunos Disciplinas</w:t>
            </w:r>
          </w:p>
        </w:tc>
        <w:tc>
          <w:tcPr>
            <w:tcW w:w="910" w:type="dxa"/>
            <w:shd w:val="clear" w:color="auto" w:fill="auto"/>
          </w:tcPr>
          <w:p w:rsidR="00A0357A" w:rsidRDefault="00A0357A">
            <w:pPr>
              <w:snapToGrid w:val="0"/>
              <w:rPr>
                <w:sz w:val="20"/>
              </w:rPr>
            </w:pPr>
          </w:p>
        </w:tc>
      </w:tr>
      <w:tr w:rsidR="00A0357A">
        <w:tblPrEx>
          <w:tblCellMar>
            <w:left w:w="70" w:type="dxa"/>
            <w:right w:w="70" w:type="dxa"/>
          </w:tblCellMar>
        </w:tblPrEx>
        <w:tc>
          <w:tcPr>
            <w:tcW w:w="747" w:type="dxa"/>
            <w:shd w:val="clear" w:color="auto" w:fill="auto"/>
          </w:tcPr>
          <w:p w:rsidR="00A0357A" w:rsidRDefault="00A0357A">
            <w:pPr>
              <w:pStyle w:val="Corpodetexto"/>
              <w:snapToGrid w:val="0"/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Default="00A0357A">
            <w:pPr>
              <w:pStyle w:val="Corpodetexto"/>
              <w:snapToGrid w:val="0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RA*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Default="00A0357A">
            <w:pPr>
              <w:snapToGrid w:val="0"/>
              <w:jc w:val="both"/>
              <w:rPr>
                <w:rFonts w:ascii="Arial Narrow" w:hAnsi="Arial Narrow"/>
                <w:b/>
                <w:bCs/>
                <w:sz w:val="20"/>
                <w:lang w:val="es-ES_tradnl"/>
              </w:rPr>
            </w:pPr>
            <w:proofErr w:type="spellStart"/>
            <w:r>
              <w:rPr>
                <w:rFonts w:ascii="Arial Narrow" w:hAnsi="Arial Narrow"/>
                <w:b/>
                <w:bCs/>
                <w:sz w:val="20"/>
                <w:lang w:val="es-ES_tradnl"/>
              </w:rPr>
              <w:t>CodDisc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lang w:val="es-ES_tradnl"/>
              </w:rPr>
              <w:t>*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57A" w:rsidRDefault="00A0357A">
            <w:pPr>
              <w:pStyle w:val="Corpodetexto"/>
              <w:snapToGrid w:val="0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Nota</w:t>
            </w:r>
          </w:p>
        </w:tc>
      </w:tr>
      <w:tr w:rsidR="00A0357A">
        <w:tblPrEx>
          <w:tblCellMar>
            <w:left w:w="70" w:type="dxa"/>
            <w:right w:w="70" w:type="dxa"/>
          </w:tblCellMar>
        </w:tblPrEx>
        <w:tc>
          <w:tcPr>
            <w:tcW w:w="747" w:type="dxa"/>
            <w:shd w:val="clear" w:color="auto" w:fill="auto"/>
          </w:tcPr>
          <w:p w:rsidR="00A0357A" w:rsidRDefault="00A0357A">
            <w:pPr>
              <w:pStyle w:val="Corpodetexto"/>
              <w:snapToGrid w:val="0"/>
              <w:jc w:val="right"/>
            </w:pPr>
            <w:r>
              <w:t>0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Default="00A0357A">
            <w:pPr>
              <w:pStyle w:val="Corpodetexto"/>
              <w:snapToGrid w:val="0"/>
              <w:jc w:val="center"/>
            </w:pPr>
            <w:r>
              <w:t>26</w:t>
            </w:r>
            <w:r w:rsidR="00B348E1">
              <w:t>.25.</w:t>
            </w:r>
            <w:r>
              <w:t>1045-1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Default="00A0357A">
            <w:pPr>
              <w:snapToGrid w:val="0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120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57A" w:rsidRDefault="00A0357A">
            <w:pPr>
              <w:pStyle w:val="Corpodetexto"/>
              <w:snapToGrid w:val="0"/>
              <w:jc w:val="center"/>
            </w:pPr>
            <w:r>
              <w:t>8.0</w:t>
            </w:r>
          </w:p>
        </w:tc>
      </w:tr>
      <w:tr w:rsidR="00A0357A">
        <w:tblPrEx>
          <w:tblCellMar>
            <w:left w:w="70" w:type="dxa"/>
            <w:right w:w="70" w:type="dxa"/>
          </w:tblCellMar>
        </w:tblPrEx>
        <w:tc>
          <w:tcPr>
            <w:tcW w:w="747" w:type="dxa"/>
            <w:shd w:val="clear" w:color="auto" w:fill="auto"/>
          </w:tcPr>
          <w:p w:rsidR="00A0357A" w:rsidRDefault="00A0357A">
            <w:pPr>
              <w:pStyle w:val="Corpodetexto"/>
              <w:snapToGrid w:val="0"/>
              <w:jc w:val="right"/>
            </w:pPr>
            <w:r>
              <w:t>1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Default="00A0357A">
            <w:pPr>
              <w:pStyle w:val="Corpodetexto"/>
              <w:snapToGrid w:val="0"/>
              <w:jc w:val="center"/>
            </w:pPr>
            <w:r>
              <w:t>26</w:t>
            </w:r>
            <w:r w:rsidR="00B348E1">
              <w:t>.25.</w:t>
            </w:r>
            <w:r>
              <w:t>1045-1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Default="00A0357A">
            <w:pPr>
              <w:snapToGrid w:val="0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210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57A" w:rsidRDefault="00A0357A">
            <w:pPr>
              <w:pStyle w:val="Corpodetexto"/>
              <w:snapToGrid w:val="0"/>
              <w:jc w:val="center"/>
            </w:pPr>
            <w:r>
              <w:t>4.5</w:t>
            </w:r>
          </w:p>
        </w:tc>
      </w:tr>
      <w:tr w:rsidR="00A0357A">
        <w:tblPrEx>
          <w:tblCellMar>
            <w:left w:w="70" w:type="dxa"/>
            <w:right w:w="70" w:type="dxa"/>
          </w:tblCellMar>
        </w:tblPrEx>
        <w:tc>
          <w:tcPr>
            <w:tcW w:w="747" w:type="dxa"/>
            <w:shd w:val="clear" w:color="auto" w:fill="auto"/>
          </w:tcPr>
          <w:p w:rsidR="00A0357A" w:rsidRDefault="00A0357A">
            <w:pPr>
              <w:pStyle w:val="Corpodetexto"/>
              <w:snapToGrid w:val="0"/>
              <w:jc w:val="right"/>
            </w:pPr>
            <w:r>
              <w:t>2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Default="00A0357A">
            <w:pPr>
              <w:pStyle w:val="Corpodetexto"/>
              <w:snapToGrid w:val="0"/>
              <w:jc w:val="center"/>
            </w:pPr>
            <w:r>
              <w:t>26</w:t>
            </w:r>
            <w:r w:rsidR="00B348E1">
              <w:t>.25.</w:t>
            </w:r>
            <w:r>
              <w:t>1045-1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Default="00A0357A">
            <w:pPr>
              <w:snapToGrid w:val="0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230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57A" w:rsidRDefault="00A0357A">
            <w:pPr>
              <w:pStyle w:val="Corpodetexto"/>
              <w:snapToGrid w:val="0"/>
              <w:jc w:val="center"/>
            </w:pPr>
            <w:r>
              <w:t>6.5</w:t>
            </w:r>
          </w:p>
        </w:tc>
      </w:tr>
      <w:tr w:rsidR="00A0357A">
        <w:tblPrEx>
          <w:tblCellMar>
            <w:left w:w="70" w:type="dxa"/>
            <w:right w:w="70" w:type="dxa"/>
          </w:tblCellMar>
        </w:tblPrEx>
        <w:tc>
          <w:tcPr>
            <w:tcW w:w="747" w:type="dxa"/>
            <w:shd w:val="clear" w:color="auto" w:fill="auto"/>
          </w:tcPr>
          <w:p w:rsidR="00A0357A" w:rsidRDefault="00A0357A">
            <w:pPr>
              <w:pStyle w:val="Corpodetexto"/>
              <w:snapToGrid w:val="0"/>
              <w:jc w:val="right"/>
            </w:pPr>
            <w:r>
              <w:t>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Default="00A0357A">
            <w:pPr>
              <w:pStyle w:val="Corpodetexto"/>
              <w:snapToGrid w:val="0"/>
              <w:jc w:val="center"/>
            </w:pPr>
            <w:r>
              <w:t>10</w:t>
            </w:r>
            <w:r w:rsidR="00B348E1">
              <w:t>.25.</w:t>
            </w:r>
            <w:r>
              <w:t>1055-3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Default="00A0357A">
            <w:pPr>
              <w:snapToGrid w:val="0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150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57A" w:rsidRDefault="00A0357A">
            <w:pPr>
              <w:pStyle w:val="Corpodetexto"/>
              <w:snapToGrid w:val="0"/>
              <w:jc w:val="center"/>
            </w:pPr>
            <w:r>
              <w:t>5.0</w:t>
            </w:r>
          </w:p>
        </w:tc>
      </w:tr>
      <w:tr w:rsidR="00A0357A">
        <w:tblPrEx>
          <w:tblCellMar>
            <w:left w:w="70" w:type="dxa"/>
            <w:right w:w="70" w:type="dxa"/>
          </w:tblCellMar>
        </w:tblPrEx>
        <w:tc>
          <w:tcPr>
            <w:tcW w:w="747" w:type="dxa"/>
            <w:shd w:val="clear" w:color="auto" w:fill="auto"/>
          </w:tcPr>
          <w:p w:rsidR="00A0357A" w:rsidRDefault="00A0357A">
            <w:pPr>
              <w:pStyle w:val="Corpodetexto"/>
              <w:snapToGrid w:val="0"/>
              <w:jc w:val="right"/>
            </w:pPr>
            <w:r>
              <w:t>4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Default="00A0357A">
            <w:pPr>
              <w:pStyle w:val="Corpodetexto"/>
              <w:snapToGrid w:val="0"/>
              <w:jc w:val="center"/>
            </w:pPr>
            <w:r>
              <w:t>10</w:t>
            </w:r>
            <w:r w:rsidR="00B348E1">
              <w:t>.25.</w:t>
            </w:r>
            <w:r>
              <w:t>1055-3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Default="00A0357A">
            <w:pPr>
              <w:snapToGrid w:val="0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240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57A" w:rsidRDefault="00A0357A">
            <w:pPr>
              <w:pStyle w:val="Corpodetexto"/>
              <w:snapToGrid w:val="0"/>
              <w:jc w:val="center"/>
            </w:pPr>
            <w:r>
              <w:t>4.5</w:t>
            </w:r>
          </w:p>
        </w:tc>
      </w:tr>
      <w:tr w:rsidR="00A0357A">
        <w:tblPrEx>
          <w:tblCellMar>
            <w:left w:w="70" w:type="dxa"/>
            <w:right w:w="70" w:type="dxa"/>
          </w:tblCellMar>
        </w:tblPrEx>
        <w:tc>
          <w:tcPr>
            <w:tcW w:w="747" w:type="dxa"/>
            <w:shd w:val="clear" w:color="auto" w:fill="auto"/>
          </w:tcPr>
          <w:p w:rsidR="00A0357A" w:rsidRDefault="00A0357A">
            <w:pPr>
              <w:pStyle w:val="Corpodetexto"/>
              <w:snapToGrid w:val="0"/>
              <w:jc w:val="right"/>
            </w:pPr>
            <w:r>
              <w:t>5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Default="00A0357A">
            <w:pPr>
              <w:pStyle w:val="Corpodetexto"/>
              <w:snapToGrid w:val="0"/>
              <w:jc w:val="center"/>
            </w:pPr>
            <w:r>
              <w:t>26</w:t>
            </w:r>
            <w:r w:rsidR="00B348E1">
              <w:t>.25.</w:t>
            </w:r>
            <w:r>
              <w:t>2012-1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Default="00A0357A">
            <w:pPr>
              <w:snapToGrid w:val="0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100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57A" w:rsidRDefault="00A0357A">
            <w:pPr>
              <w:pStyle w:val="Corpodetexto"/>
              <w:snapToGrid w:val="0"/>
              <w:jc w:val="center"/>
            </w:pPr>
            <w:r>
              <w:t>7.0</w:t>
            </w:r>
          </w:p>
        </w:tc>
      </w:tr>
      <w:tr w:rsidR="00A0357A">
        <w:tblPrEx>
          <w:tblCellMar>
            <w:left w:w="70" w:type="dxa"/>
            <w:right w:w="70" w:type="dxa"/>
          </w:tblCellMar>
        </w:tblPrEx>
        <w:tc>
          <w:tcPr>
            <w:tcW w:w="747" w:type="dxa"/>
            <w:shd w:val="clear" w:color="auto" w:fill="auto"/>
          </w:tcPr>
          <w:p w:rsidR="00A0357A" w:rsidRDefault="00A0357A">
            <w:pPr>
              <w:pStyle w:val="Corpodetexto"/>
              <w:snapToGrid w:val="0"/>
              <w:jc w:val="right"/>
            </w:pPr>
            <w:r>
              <w:t>6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Default="00A0357A">
            <w:pPr>
              <w:pStyle w:val="Corpodetexto"/>
              <w:snapToGrid w:val="0"/>
              <w:jc w:val="center"/>
            </w:pPr>
            <w:r>
              <w:t>26</w:t>
            </w:r>
            <w:r w:rsidR="00B348E1">
              <w:t>.25.</w:t>
            </w:r>
            <w:r>
              <w:t>2012-1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Default="00A0357A">
            <w:pPr>
              <w:snapToGrid w:val="0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210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57A" w:rsidRDefault="00A0357A">
            <w:pPr>
              <w:pStyle w:val="Corpodetexto"/>
              <w:snapToGrid w:val="0"/>
              <w:jc w:val="center"/>
            </w:pPr>
            <w:r>
              <w:t>6.0</w:t>
            </w:r>
          </w:p>
        </w:tc>
      </w:tr>
      <w:tr w:rsidR="00A0357A">
        <w:tblPrEx>
          <w:tblCellMar>
            <w:left w:w="70" w:type="dxa"/>
            <w:right w:w="70" w:type="dxa"/>
          </w:tblCellMar>
        </w:tblPrEx>
        <w:tc>
          <w:tcPr>
            <w:tcW w:w="747" w:type="dxa"/>
            <w:shd w:val="clear" w:color="auto" w:fill="auto"/>
          </w:tcPr>
          <w:p w:rsidR="00A0357A" w:rsidRDefault="00A0357A">
            <w:pPr>
              <w:pStyle w:val="Corpodetexto"/>
              <w:snapToGrid w:val="0"/>
              <w:jc w:val="right"/>
            </w:pPr>
            <w:r>
              <w:t>7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Default="00A0357A">
            <w:pPr>
              <w:pStyle w:val="Corpodetexto"/>
              <w:snapToGrid w:val="0"/>
              <w:jc w:val="center"/>
            </w:pPr>
            <w:r>
              <w:t>26</w:t>
            </w:r>
            <w:r w:rsidR="00B348E1">
              <w:t>.25.</w:t>
            </w:r>
            <w:r>
              <w:t>2012-1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Default="00A0357A">
            <w:pPr>
              <w:snapToGrid w:val="0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230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57A" w:rsidRDefault="00A0357A">
            <w:pPr>
              <w:pStyle w:val="Corpodetexto"/>
              <w:snapToGrid w:val="0"/>
              <w:jc w:val="center"/>
            </w:pPr>
            <w:r>
              <w:t>9.0</w:t>
            </w:r>
          </w:p>
        </w:tc>
      </w:tr>
      <w:tr w:rsidR="00A0357A">
        <w:tc>
          <w:tcPr>
            <w:tcW w:w="747" w:type="dxa"/>
            <w:shd w:val="clear" w:color="auto" w:fill="auto"/>
          </w:tcPr>
          <w:p w:rsidR="00A0357A" w:rsidRDefault="001239C4">
            <w:pPr>
              <w:pStyle w:val="Corpodetexto"/>
              <w:snapToGrid w:val="0"/>
              <w:jc w:val="right"/>
            </w:pPr>
            <w:r>
              <w:t>:</w:t>
            </w:r>
          </w:p>
        </w:tc>
        <w:tc>
          <w:tcPr>
            <w:tcW w:w="3113" w:type="dxa"/>
            <w:gridSpan w:val="3"/>
            <w:shd w:val="clear" w:color="auto" w:fill="auto"/>
          </w:tcPr>
          <w:p w:rsidR="00A0357A" w:rsidRDefault="00A0357A">
            <w:pPr>
              <w:snapToGrid w:val="0"/>
              <w:rPr>
                <w:sz w:val="20"/>
              </w:rPr>
            </w:pPr>
          </w:p>
        </w:tc>
      </w:tr>
    </w:tbl>
    <w:p w:rsidR="00A0357A" w:rsidRDefault="00A0357A">
      <w:pPr>
        <w:pStyle w:val="Corpodetexto"/>
      </w:pPr>
    </w:p>
    <w:p w:rsidR="00A0357A" w:rsidRDefault="00A0357A">
      <w:pPr>
        <w:pStyle w:val="Corpodetexto"/>
      </w:pPr>
      <w:r>
        <w:t>Faça um programa em “C” contendo, no mínimo:</w:t>
      </w:r>
    </w:p>
    <w:p w:rsidR="00A0357A" w:rsidRDefault="00A0357A">
      <w:p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a) </w:t>
      </w:r>
      <w:r>
        <w:rPr>
          <w:rFonts w:ascii="Arial Narrow" w:hAnsi="Arial Narrow"/>
          <w:bCs/>
          <w:sz w:val="20"/>
          <w:u w:val="single"/>
        </w:rPr>
        <w:t>Manutenção completa</w:t>
      </w:r>
      <w:r>
        <w:rPr>
          <w:rFonts w:ascii="Arial Narrow" w:hAnsi="Arial Narrow"/>
          <w:sz w:val="20"/>
        </w:rPr>
        <w:t xml:space="preserve"> </w:t>
      </w:r>
      <w:r w:rsidR="00F41D19">
        <w:rPr>
          <w:rFonts w:ascii="Arial Narrow" w:hAnsi="Arial Narrow"/>
          <w:sz w:val="20"/>
        </w:rPr>
        <w:t xml:space="preserve">(Cadastros, Exclusões, Alterações) </w:t>
      </w:r>
      <w:r>
        <w:rPr>
          <w:rFonts w:ascii="Arial Narrow" w:hAnsi="Arial Narrow"/>
          <w:sz w:val="20"/>
        </w:rPr>
        <w:t>dos dados n</w:t>
      </w:r>
      <w:r w:rsidR="001239C4">
        <w:rPr>
          <w:rFonts w:ascii="Arial Narrow" w:hAnsi="Arial Narrow"/>
          <w:sz w:val="20"/>
        </w:rPr>
        <w:t>a</w:t>
      </w:r>
      <w:r>
        <w:rPr>
          <w:rFonts w:ascii="Arial Narrow" w:hAnsi="Arial Narrow"/>
          <w:sz w:val="20"/>
        </w:rPr>
        <w:t xml:space="preserve">s </w:t>
      </w:r>
      <w:r w:rsidR="001239C4">
        <w:rPr>
          <w:rFonts w:ascii="Arial Narrow" w:hAnsi="Arial Narrow"/>
          <w:sz w:val="20"/>
        </w:rPr>
        <w:t>Tabela</w:t>
      </w:r>
      <w:r>
        <w:rPr>
          <w:rFonts w:ascii="Arial Narrow" w:hAnsi="Arial Narrow"/>
          <w:sz w:val="20"/>
        </w:rPr>
        <w:t>s definid</w:t>
      </w:r>
      <w:r w:rsidR="001239C4">
        <w:rPr>
          <w:rFonts w:ascii="Arial Narrow" w:hAnsi="Arial Narrow"/>
          <w:sz w:val="20"/>
        </w:rPr>
        <w:t>a</w:t>
      </w:r>
      <w:r>
        <w:rPr>
          <w:rFonts w:ascii="Arial Narrow" w:hAnsi="Arial Narrow"/>
          <w:sz w:val="20"/>
        </w:rPr>
        <w:t>s acima.</w:t>
      </w:r>
    </w:p>
    <w:p w:rsidR="00A0357A" w:rsidRDefault="00A0357A">
      <w:p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   Observação: o símbolo ‘*’ indica um campo chave;</w:t>
      </w:r>
    </w:p>
    <w:p w:rsidR="00A0357A" w:rsidRDefault="00A0357A">
      <w:pPr>
        <w:rPr>
          <w:rFonts w:ascii="Arial Narrow" w:hAnsi="Arial Narrow"/>
          <w:sz w:val="20"/>
        </w:rPr>
      </w:pPr>
    </w:p>
    <w:p w:rsidR="00A0357A" w:rsidRDefault="00A0357A">
      <w:p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b) </w:t>
      </w:r>
      <w:r>
        <w:rPr>
          <w:rFonts w:ascii="Arial Narrow" w:hAnsi="Arial Narrow"/>
          <w:bCs/>
          <w:sz w:val="20"/>
          <w:u w:val="single"/>
        </w:rPr>
        <w:t>Gerar</w:t>
      </w:r>
      <w:r>
        <w:rPr>
          <w:rFonts w:ascii="Arial Narrow" w:hAnsi="Arial Narrow"/>
          <w:sz w:val="20"/>
        </w:rPr>
        <w:t xml:space="preserve"> relatórios:</w:t>
      </w:r>
    </w:p>
    <w:p w:rsidR="00A0357A" w:rsidRDefault="00A0357A">
      <w:pPr>
        <w:numPr>
          <w:ilvl w:val="0"/>
          <w:numId w:val="2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Para consulta dos dados em cada </w:t>
      </w:r>
      <w:r w:rsidR="001239C4">
        <w:rPr>
          <w:rFonts w:ascii="Arial Narrow" w:hAnsi="Arial Narrow"/>
          <w:sz w:val="20"/>
        </w:rPr>
        <w:t>Tabela</w:t>
      </w:r>
      <w:r>
        <w:rPr>
          <w:rFonts w:ascii="Arial Narrow" w:hAnsi="Arial Narrow"/>
          <w:sz w:val="20"/>
        </w:rPr>
        <w:t>;</w:t>
      </w:r>
    </w:p>
    <w:p w:rsidR="00A0357A" w:rsidRDefault="00A0357A">
      <w:pPr>
        <w:numPr>
          <w:ilvl w:val="0"/>
          <w:numId w:val="3"/>
        </w:numPr>
        <w:rPr>
          <w:rFonts w:ascii="Arial Narrow" w:hAnsi="Arial Narrow"/>
          <w:sz w:val="20"/>
        </w:rPr>
      </w:pPr>
      <w:r>
        <w:rPr>
          <w:rFonts w:ascii="Arial Narrow" w:hAnsi="Arial Narrow"/>
          <w:bCs/>
          <w:sz w:val="20"/>
        </w:rPr>
        <w:t xml:space="preserve">Contendo </w:t>
      </w:r>
      <w:r>
        <w:rPr>
          <w:rFonts w:ascii="Arial Narrow" w:hAnsi="Arial Narrow"/>
          <w:sz w:val="20"/>
        </w:rPr>
        <w:t>o RA e o nome dos alunos reprovados em 2 ou mais disciplinas;</w:t>
      </w:r>
    </w:p>
    <w:p w:rsidR="00A0357A" w:rsidRDefault="00A0357A">
      <w:pPr>
        <w:numPr>
          <w:ilvl w:val="0"/>
          <w:numId w:val="3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Contendo os alunos que começam com uma determinada letra determinada pelo Usuário e enviada por parâmetro;</w:t>
      </w:r>
    </w:p>
    <w:p w:rsidR="00A0357A" w:rsidRDefault="00A0357A">
      <w:pPr>
        <w:numPr>
          <w:ilvl w:val="0"/>
          <w:numId w:val="3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Mostrando as disciplinas com média geral abaixo de 6,0;</w:t>
      </w:r>
    </w:p>
    <w:p w:rsidR="00A0357A" w:rsidRDefault="00A0357A">
      <w:pPr>
        <w:numPr>
          <w:ilvl w:val="0"/>
          <w:numId w:val="2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Contendo todos os alunos de acordo com o modelo abaixo:</w:t>
      </w:r>
    </w:p>
    <w:p w:rsidR="00A0357A" w:rsidRDefault="00A0357A">
      <w:pPr>
        <w:rPr>
          <w:rFonts w:ascii="Arial Narrow" w:hAnsi="Arial Narrow"/>
          <w:sz w:val="20"/>
        </w:rPr>
      </w:pPr>
    </w:p>
    <w:p w:rsidR="00A0357A" w:rsidRDefault="00A035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3752"/>
        </w:tabs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   </w:t>
      </w:r>
      <w:r>
        <w:rPr>
          <w:rFonts w:ascii="Arial Narrow" w:hAnsi="Arial Narrow"/>
          <w:b/>
          <w:bCs/>
          <w:sz w:val="20"/>
        </w:rPr>
        <w:t>RA</w:t>
      </w:r>
      <w:r>
        <w:rPr>
          <w:rFonts w:ascii="Arial Narrow" w:hAnsi="Arial Narrow"/>
          <w:sz w:val="20"/>
        </w:rPr>
        <w:t>: 26.</w:t>
      </w:r>
      <w:r w:rsidR="00B348E1">
        <w:rPr>
          <w:rFonts w:ascii="Arial Narrow" w:hAnsi="Arial Narrow"/>
          <w:sz w:val="20"/>
        </w:rPr>
        <w:t>25.</w:t>
      </w:r>
      <w:r>
        <w:rPr>
          <w:rFonts w:ascii="Arial Narrow" w:hAnsi="Arial Narrow"/>
          <w:sz w:val="20"/>
        </w:rPr>
        <w:t xml:space="preserve">1045-1   </w:t>
      </w:r>
      <w:r>
        <w:rPr>
          <w:rFonts w:ascii="Arial Narrow" w:hAnsi="Arial Narrow"/>
          <w:b/>
          <w:bCs/>
          <w:sz w:val="20"/>
        </w:rPr>
        <w:t>Nome</w:t>
      </w:r>
      <w:r>
        <w:rPr>
          <w:rFonts w:ascii="Arial Narrow" w:hAnsi="Arial Narrow"/>
          <w:sz w:val="20"/>
        </w:rPr>
        <w:t xml:space="preserve">: </w:t>
      </w:r>
      <w:proofErr w:type="spellStart"/>
      <w:r>
        <w:rPr>
          <w:rFonts w:ascii="Arial Narrow" w:hAnsi="Arial Narrow"/>
          <w:sz w:val="20"/>
        </w:rPr>
        <w:t>Bertália</w:t>
      </w:r>
      <w:proofErr w:type="spellEnd"/>
    </w:p>
    <w:p w:rsidR="00A0357A" w:rsidRDefault="00A035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3752"/>
        </w:tabs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   </w:t>
      </w:r>
      <w:r>
        <w:rPr>
          <w:rFonts w:ascii="Arial Narrow" w:hAnsi="Arial Narrow"/>
          <w:b/>
          <w:bCs/>
          <w:sz w:val="20"/>
        </w:rPr>
        <w:t>Disciplina</w:t>
      </w:r>
      <w:r>
        <w:rPr>
          <w:rFonts w:ascii="Arial Narrow" w:hAnsi="Arial Narrow"/>
          <w:sz w:val="20"/>
        </w:rPr>
        <w:t xml:space="preserve">: </w:t>
      </w:r>
      <w:proofErr w:type="gramStart"/>
      <w:r>
        <w:rPr>
          <w:rFonts w:ascii="Arial Narrow" w:hAnsi="Arial Narrow"/>
          <w:sz w:val="20"/>
        </w:rPr>
        <w:t>120  -</w:t>
      </w:r>
      <w:proofErr w:type="gramEnd"/>
      <w:r>
        <w:rPr>
          <w:rFonts w:ascii="Arial Narrow" w:hAnsi="Arial Narrow"/>
          <w:sz w:val="20"/>
        </w:rPr>
        <w:t xml:space="preserve">   Estrutura de Dados I      </w:t>
      </w:r>
      <w:r>
        <w:rPr>
          <w:rFonts w:ascii="Arial Narrow" w:hAnsi="Arial Narrow"/>
          <w:sz w:val="20"/>
        </w:rPr>
        <w:tab/>
      </w:r>
      <w:r>
        <w:rPr>
          <w:rFonts w:ascii="Arial Narrow" w:hAnsi="Arial Narrow"/>
          <w:b/>
          <w:bCs/>
          <w:sz w:val="20"/>
        </w:rPr>
        <w:t>Nota</w:t>
      </w:r>
      <w:r>
        <w:rPr>
          <w:rFonts w:ascii="Arial Narrow" w:hAnsi="Arial Narrow"/>
          <w:sz w:val="20"/>
        </w:rPr>
        <w:t xml:space="preserve">: 8.0     </w:t>
      </w:r>
      <w:r>
        <w:rPr>
          <w:rFonts w:ascii="Arial Narrow" w:hAnsi="Arial Narrow"/>
          <w:b/>
          <w:bCs/>
          <w:sz w:val="20"/>
        </w:rPr>
        <w:t>Situação</w:t>
      </w:r>
      <w:r>
        <w:rPr>
          <w:rFonts w:ascii="Arial Narrow" w:hAnsi="Arial Narrow"/>
          <w:sz w:val="20"/>
        </w:rPr>
        <w:t xml:space="preserve">: Aprovado </w:t>
      </w:r>
    </w:p>
    <w:p w:rsidR="00A0357A" w:rsidRDefault="00A035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3752"/>
        </w:tabs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   </w:t>
      </w:r>
      <w:r>
        <w:rPr>
          <w:rFonts w:ascii="Arial Narrow" w:hAnsi="Arial Narrow"/>
          <w:b/>
          <w:bCs/>
          <w:sz w:val="20"/>
        </w:rPr>
        <w:t>Disciplina</w:t>
      </w:r>
      <w:r>
        <w:rPr>
          <w:rFonts w:ascii="Arial Narrow" w:hAnsi="Arial Narrow"/>
          <w:sz w:val="20"/>
        </w:rPr>
        <w:t xml:space="preserve">: </w:t>
      </w:r>
      <w:proofErr w:type="gramStart"/>
      <w:r>
        <w:rPr>
          <w:rFonts w:ascii="Arial Narrow" w:hAnsi="Arial Narrow"/>
          <w:sz w:val="20"/>
        </w:rPr>
        <w:t>210  -</w:t>
      </w:r>
      <w:proofErr w:type="gramEnd"/>
      <w:r>
        <w:rPr>
          <w:rFonts w:ascii="Arial Narrow" w:hAnsi="Arial Narrow"/>
          <w:sz w:val="20"/>
        </w:rPr>
        <w:t xml:space="preserve">   Ferramentas I                 </w:t>
      </w:r>
      <w:r>
        <w:rPr>
          <w:rFonts w:ascii="Arial Narrow" w:hAnsi="Arial Narrow"/>
          <w:sz w:val="20"/>
        </w:rPr>
        <w:tab/>
      </w:r>
      <w:r>
        <w:rPr>
          <w:rFonts w:ascii="Arial Narrow" w:hAnsi="Arial Narrow"/>
          <w:b/>
          <w:bCs/>
          <w:sz w:val="20"/>
        </w:rPr>
        <w:t>Nota</w:t>
      </w:r>
      <w:r>
        <w:rPr>
          <w:rFonts w:ascii="Arial Narrow" w:hAnsi="Arial Narrow"/>
          <w:sz w:val="20"/>
        </w:rPr>
        <w:t xml:space="preserve">: 4.5     </w:t>
      </w:r>
      <w:r>
        <w:rPr>
          <w:rFonts w:ascii="Arial Narrow" w:hAnsi="Arial Narrow"/>
          <w:b/>
          <w:bCs/>
          <w:sz w:val="20"/>
        </w:rPr>
        <w:t>Situação</w:t>
      </w:r>
      <w:r>
        <w:rPr>
          <w:rFonts w:ascii="Arial Narrow" w:hAnsi="Arial Narrow"/>
          <w:sz w:val="20"/>
        </w:rPr>
        <w:t>: Reprovado</w:t>
      </w:r>
    </w:p>
    <w:p w:rsidR="00A0357A" w:rsidRDefault="00A035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3752"/>
        </w:tabs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   </w:t>
      </w:r>
      <w:r>
        <w:rPr>
          <w:rFonts w:ascii="Arial Narrow" w:hAnsi="Arial Narrow"/>
          <w:b/>
          <w:bCs/>
          <w:sz w:val="20"/>
        </w:rPr>
        <w:t>Disciplina</w:t>
      </w:r>
      <w:r>
        <w:rPr>
          <w:rFonts w:ascii="Arial Narrow" w:hAnsi="Arial Narrow"/>
          <w:sz w:val="20"/>
        </w:rPr>
        <w:t xml:space="preserve">: </w:t>
      </w:r>
      <w:proofErr w:type="gramStart"/>
      <w:r>
        <w:rPr>
          <w:rFonts w:ascii="Arial Narrow" w:hAnsi="Arial Narrow"/>
          <w:sz w:val="20"/>
        </w:rPr>
        <w:t>230  -</w:t>
      </w:r>
      <w:proofErr w:type="gramEnd"/>
      <w:r>
        <w:rPr>
          <w:rFonts w:ascii="Arial Narrow" w:hAnsi="Arial Narrow"/>
          <w:sz w:val="20"/>
        </w:rPr>
        <w:t xml:space="preserve">   Estatística                      </w:t>
      </w:r>
      <w:r>
        <w:rPr>
          <w:rFonts w:ascii="Arial Narrow" w:hAnsi="Arial Narrow"/>
          <w:b/>
          <w:bCs/>
          <w:sz w:val="20"/>
        </w:rPr>
        <w:t xml:space="preserve"> </w:t>
      </w:r>
      <w:r>
        <w:rPr>
          <w:rFonts w:ascii="Arial Narrow" w:hAnsi="Arial Narrow"/>
          <w:b/>
          <w:bCs/>
          <w:sz w:val="20"/>
        </w:rPr>
        <w:tab/>
        <w:t>Nota</w:t>
      </w:r>
      <w:r>
        <w:rPr>
          <w:rFonts w:ascii="Arial Narrow" w:hAnsi="Arial Narrow"/>
          <w:sz w:val="20"/>
        </w:rPr>
        <w:t xml:space="preserve">: 6.5     </w:t>
      </w:r>
      <w:r>
        <w:rPr>
          <w:rFonts w:ascii="Arial Narrow" w:hAnsi="Arial Narrow"/>
          <w:b/>
          <w:bCs/>
          <w:sz w:val="20"/>
        </w:rPr>
        <w:t>Situação</w:t>
      </w:r>
      <w:r>
        <w:rPr>
          <w:rFonts w:ascii="Arial Narrow" w:hAnsi="Arial Narrow"/>
          <w:sz w:val="20"/>
        </w:rPr>
        <w:t>: Aprovado</w:t>
      </w:r>
    </w:p>
    <w:p w:rsidR="00A0357A" w:rsidRDefault="00A035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3752"/>
        </w:tabs>
        <w:rPr>
          <w:rFonts w:ascii="Arial Narrow" w:hAnsi="Arial Narrow"/>
          <w:sz w:val="20"/>
        </w:rPr>
      </w:pPr>
    </w:p>
    <w:p w:rsidR="00A0357A" w:rsidRDefault="00A035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3752"/>
        </w:tabs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   </w:t>
      </w:r>
      <w:r>
        <w:rPr>
          <w:rFonts w:ascii="Arial Narrow" w:hAnsi="Arial Narrow"/>
          <w:b/>
          <w:bCs/>
          <w:sz w:val="20"/>
        </w:rPr>
        <w:t>RA</w:t>
      </w:r>
      <w:r>
        <w:rPr>
          <w:rFonts w:ascii="Arial Narrow" w:hAnsi="Arial Narrow"/>
          <w:sz w:val="20"/>
        </w:rPr>
        <w:t>: 10.</w:t>
      </w:r>
      <w:r w:rsidR="00B348E1">
        <w:rPr>
          <w:rFonts w:ascii="Arial Narrow" w:hAnsi="Arial Narrow"/>
          <w:sz w:val="20"/>
        </w:rPr>
        <w:t>25.</w:t>
      </w:r>
      <w:bookmarkStart w:id="0" w:name="_GoBack"/>
      <w:bookmarkEnd w:id="0"/>
      <w:r>
        <w:rPr>
          <w:rFonts w:ascii="Arial Narrow" w:hAnsi="Arial Narrow"/>
          <w:sz w:val="20"/>
        </w:rPr>
        <w:t xml:space="preserve">1055-3   </w:t>
      </w:r>
      <w:r>
        <w:rPr>
          <w:rFonts w:ascii="Arial Narrow" w:hAnsi="Arial Narrow"/>
          <w:b/>
          <w:bCs/>
          <w:sz w:val="20"/>
        </w:rPr>
        <w:t>Nome</w:t>
      </w:r>
      <w:r>
        <w:rPr>
          <w:rFonts w:ascii="Arial Narrow" w:hAnsi="Arial Narrow"/>
          <w:sz w:val="20"/>
        </w:rPr>
        <w:t>: Creusa</w:t>
      </w:r>
    </w:p>
    <w:p w:rsidR="00A0357A" w:rsidRDefault="00A035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3752"/>
        </w:tabs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   </w:t>
      </w:r>
      <w:r>
        <w:rPr>
          <w:rFonts w:ascii="Arial Narrow" w:hAnsi="Arial Narrow"/>
          <w:b/>
          <w:bCs/>
          <w:sz w:val="20"/>
        </w:rPr>
        <w:t>Disciplina</w:t>
      </w:r>
      <w:r>
        <w:rPr>
          <w:rFonts w:ascii="Arial Narrow" w:hAnsi="Arial Narrow"/>
          <w:sz w:val="20"/>
        </w:rPr>
        <w:t xml:space="preserve">: </w:t>
      </w:r>
      <w:proofErr w:type="gramStart"/>
      <w:r>
        <w:rPr>
          <w:rFonts w:ascii="Arial Narrow" w:hAnsi="Arial Narrow"/>
          <w:sz w:val="20"/>
        </w:rPr>
        <w:t>150  -</w:t>
      </w:r>
      <w:proofErr w:type="gramEnd"/>
      <w:r>
        <w:rPr>
          <w:rFonts w:ascii="Arial Narrow" w:hAnsi="Arial Narrow"/>
          <w:sz w:val="20"/>
        </w:rPr>
        <w:t xml:space="preserve">   Pesquisa e Ordenação   </w:t>
      </w:r>
      <w:r>
        <w:rPr>
          <w:rFonts w:ascii="Arial Narrow" w:hAnsi="Arial Narrow"/>
          <w:sz w:val="20"/>
        </w:rPr>
        <w:tab/>
      </w:r>
      <w:r>
        <w:rPr>
          <w:rFonts w:ascii="Arial Narrow" w:hAnsi="Arial Narrow"/>
          <w:b/>
          <w:bCs/>
          <w:sz w:val="20"/>
        </w:rPr>
        <w:t>Nota</w:t>
      </w:r>
      <w:r>
        <w:rPr>
          <w:rFonts w:ascii="Arial Narrow" w:hAnsi="Arial Narrow"/>
          <w:sz w:val="20"/>
        </w:rPr>
        <w:t xml:space="preserve">: 5.0     </w:t>
      </w:r>
      <w:r>
        <w:rPr>
          <w:rFonts w:ascii="Arial Narrow" w:hAnsi="Arial Narrow"/>
          <w:b/>
          <w:bCs/>
          <w:sz w:val="20"/>
        </w:rPr>
        <w:t>Situação</w:t>
      </w:r>
      <w:r>
        <w:rPr>
          <w:rFonts w:ascii="Arial Narrow" w:hAnsi="Arial Narrow"/>
          <w:sz w:val="20"/>
        </w:rPr>
        <w:t>: Reprovado</w:t>
      </w:r>
    </w:p>
    <w:p w:rsidR="00A0357A" w:rsidRDefault="00A035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3752"/>
        </w:tabs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   </w:t>
      </w:r>
      <w:r>
        <w:rPr>
          <w:rFonts w:ascii="Arial Narrow" w:hAnsi="Arial Narrow"/>
          <w:b/>
          <w:bCs/>
          <w:sz w:val="20"/>
        </w:rPr>
        <w:t>Disciplina</w:t>
      </w:r>
      <w:r>
        <w:rPr>
          <w:rFonts w:ascii="Arial Narrow" w:hAnsi="Arial Narrow"/>
          <w:sz w:val="20"/>
        </w:rPr>
        <w:t xml:space="preserve">: </w:t>
      </w:r>
      <w:proofErr w:type="gramStart"/>
      <w:r>
        <w:rPr>
          <w:rFonts w:ascii="Arial Narrow" w:hAnsi="Arial Narrow"/>
          <w:sz w:val="20"/>
        </w:rPr>
        <w:t>240  -</w:t>
      </w:r>
      <w:proofErr w:type="gramEnd"/>
      <w:r>
        <w:rPr>
          <w:rFonts w:ascii="Arial Narrow" w:hAnsi="Arial Narrow"/>
          <w:sz w:val="20"/>
        </w:rPr>
        <w:t xml:space="preserve">   Matemática Discreta     </w:t>
      </w:r>
      <w:r>
        <w:rPr>
          <w:rFonts w:ascii="Arial Narrow" w:hAnsi="Arial Narrow"/>
          <w:sz w:val="20"/>
        </w:rPr>
        <w:tab/>
      </w:r>
      <w:r>
        <w:rPr>
          <w:rFonts w:ascii="Arial Narrow" w:hAnsi="Arial Narrow"/>
          <w:b/>
          <w:bCs/>
          <w:sz w:val="20"/>
        </w:rPr>
        <w:t>Nota</w:t>
      </w:r>
      <w:r>
        <w:rPr>
          <w:rFonts w:ascii="Arial Narrow" w:hAnsi="Arial Narrow"/>
          <w:sz w:val="20"/>
        </w:rPr>
        <w:t xml:space="preserve">: 4.5     </w:t>
      </w:r>
      <w:r>
        <w:rPr>
          <w:rFonts w:ascii="Arial Narrow" w:hAnsi="Arial Narrow"/>
          <w:b/>
          <w:bCs/>
          <w:sz w:val="20"/>
        </w:rPr>
        <w:t>Situação</w:t>
      </w:r>
      <w:r>
        <w:rPr>
          <w:rFonts w:ascii="Arial Narrow" w:hAnsi="Arial Narrow"/>
          <w:sz w:val="20"/>
        </w:rPr>
        <w:t>: Reprovado</w:t>
      </w:r>
    </w:p>
    <w:p w:rsidR="00A0357A" w:rsidRDefault="00A035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   :</w:t>
      </w:r>
    </w:p>
    <w:p w:rsidR="00A0357A" w:rsidRDefault="00A035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   :</w:t>
      </w:r>
    </w:p>
    <w:p w:rsidR="00A0357A" w:rsidRDefault="00A0357A"/>
    <w:sectPr w:rsidR="00A0357A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0D8" w:rsidRDefault="00F150D8">
      <w:r>
        <w:separator/>
      </w:r>
    </w:p>
  </w:endnote>
  <w:endnote w:type="continuationSeparator" w:id="0">
    <w:p w:rsidR="00F150D8" w:rsidRDefault="00F15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357A" w:rsidRDefault="00A0357A">
    <w:pPr>
      <w:pStyle w:val="Rodap"/>
      <w:pBdr>
        <w:top w:val="single" w:sz="4" w:space="1" w:color="000000"/>
      </w:pBdr>
      <w:jc w:val="right"/>
      <w:rPr>
        <w:rFonts w:ascii="Bookman Old Style" w:hAnsi="Bookman Old Style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0D8" w:rsidRDefault="00F150D8">
      <w:r>
        <w:separator/>
      </w:r>
    </w:p>
  </w:footnote>
  <w:footnote w:type="continuationSeparator" w:id="0">
    <w:p w:rsidR="00F150D8" w:rsidRDefault="00F150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357A" w:rsidRDefault="00330004">
    <w:pPr>
      <w:pStyle w:val="Cabealho"/>
    </w:pPr>
    <w:r w:rsidRPr="00AD35F2">
      <w:rPr>
        <w:noProof/>
        <w:lang w:eastAsia="pt-BR"/>
      </w:rPr>
      <w:drawing>
        <wp:inline distT="0" distB="0" distL="0" distR="0">
          <wp:extent cx="5400675" cy="657225"/>
          <wp:effectExtent l="0" t="0" r="9525" b="952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67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809"/>
    <w:rsid w:val="00111809"/>
    <w:rsid w:val="001239C4"/>
    <w:rsid w:val="00330004"/>
    <w:rsid w:val="00494889"/>
    <w:rsid w:val="00A0357A"/>
    <w:rsid w:val="00AA799C"/>
    <w:rsid w:val="00B348E1"/>
    <w:rsid w:val="00E654F9"/>
    <w:rsid w:val="00F150D8"/>
    <w:rsid w:val="00F4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A2C47456-D818-4469-B861-15FE84C9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Arial Narrow" w:hAnsi="Arial Narrow"/>
      <w:b/>
      <w:bCs/>
      <w:sz w:val="3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280"/>
      </w:tabs>
      <w:jc w:val="both"/>
      <w:outlineLvl w:val="3"/>
    </w:pPr>
    <w:rPr>
      <w:rFonts w:ascii="Arial Narrow" w:hAnsi="Arial Narrow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Fontepargpadro1">
    <w:name w:val="Fonte parág. padrão1"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odetexto">
    <w:name w:val="Body Text"/>
    <w:basedOn w:val="Normal"/>
    <w:pPr>
      <w:jc w:val="both"/>
    </w:pPr>
    <w:rPr>
      <w:rFonts w:ascii="Arial Narrow" w:hAnsi="Arial Narrow"/>
      <w:sz w:val="20"/>
    </w:rPr>
  </w:style>
  <w:style w:type="paragraph" w:styleId="Lista">
    <w:name w:val="List"/>
    <w:basedOn w:val="Corpodetexto"/>
    <w:rPr>
      <w:rFonts w:cs="Mangal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282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Suponha as seguintes estruturas abaixo (Arquivos de Registro):</vt:lpstr>
    </vt:vector>
  </TitlesOfParts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Suponha as seguintes estruturas abaixo (Arquivos de Registro):</dc:title>
  <dc:subject/>
  <dc:creator>FIPP UNOESTE</dc:creator>
  <cp:keywords/>
  <cp:lastModifiedBy>Usuário do Windows</cp:lastModifiedBy>
  <cp:revision>3</cp:revision>
  <cp:lastPrinted>2025-09-08T23:07:00Z</cp:lastPrinted>
  <dcterms:created xsi:type="dcterms:W3CDTF">2025-09-08T23:07:00Z</dcterms:created>
  <dcterms:modified xsi:type="dcterms:W3CDTF">2025-09-15T23:11:00Z</dcterms:modified>
</cp:coreProperties>
</file>