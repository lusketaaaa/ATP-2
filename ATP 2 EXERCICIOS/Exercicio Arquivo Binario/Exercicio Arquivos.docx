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7A" w:rsidRPr="0067567D" w:rsidRDefault="00A0357A">
      <w:pPr>
        <w:rPr>
          <w:rFonts w:ascii="Bookman Old Style" w:hAnsi="Bookman Old Style"/>
          <w:sz w:val="20"/>
        </w:rPr>
      </w:pPr>
    </w:p>
    <w:p w:rsidR="00A0357A" w:rsidRPr="0067567D" w:rsidRDefault="00A0357A">
      <w:pPr>
        <w:pStyle w:val="Ttulo1"/>
        <w:shd w:val="clear" w:color="auto" w:fill="D9D9D9"/>
        <w:rPr>
          <w:rFonts w:ascii="Bookman Old Style" w:hAnsi="Bookman Old Style"/>
          <w:sz w:val="36"/>
        </w:rPr>
      </w:pPr>
      <w:r w:rsidRPr="0067567D">
        <w:rPr>
          <w:rFonts w:ascii="Bookman Old Style" w:hAnsi="Bookman Old Style"/>
          <w:sz w:val="36"/>
        </w:rPr>
        <w:t>Algoritmos e Técnicas de Programação II</w:t>
      </w:r>
    </w:p>
    <w:p w:rsidR="00A0357A" w:rsidRPr="0067567D" w:rsidRDefault="00A0357A">
      <w:pPr>
        <w:pStyle w:val="Ttulo1"/>
        <w:rPr>
          <w:rFonts w:ascii="Bookman Old Style" w:hAnsi="Bookman Old Style"/>
        </w:rPr>
      </w:pPr>
      <w:r w:rsidRPr="0067567D">
        <w:rPr>
          <w:rFonts w:ascii="Bookman Old Style" w:hAnsi="Bookman Old Style"/>
        </w:rPr>
        <w:t>Exercício de Fixação</w:t>
      </w:r>
    </w:p>
    <w:p w:rsidR="00A0357A" w:rsidRPr="0067567D" w:rsidRDefault="00A0357A">
      <w:pPr>
        <w:rPr>
          <w:rFonts w:ascii="Bookman Old Style" w:hAnsi="Bookman Old Style"/>
          <w:sz w:val="20"/>
        </w:rPr>
      </w:pPr>
      <w:r w:rsidRPr="0067567D">
        <w:rPr>
          <w:rFonts w:ascii="Bookman Old Style" w:hAnsi="Bookman Old Style"/>
          <w:sz w:val="20"/>
        </w:rPr>
        <w:t>Suponha as seguintes estruturas abaixo (Arquivos de Registro):</w:t>
      </w:r>
    </w:p>
    <w:p w:rsidR="00A0357A" w:rsidRPr="0067567D" w:rsidRDefault="00A0357A">
      <w:pPr>
        <w:pStyle w:val="Corpodetexto"/>
        <w:tabs>
          <w:tab w:val="left" w:pos="280"/>
          <w:tab w:val="left" w:pos="4032"/>
        </w:tabs>
        <w:rPr>
          <w:rFonts w:ascii="Bookman Old Style" w:hAnsi="Bookman Old Style"/>
          <w:b/>
          <w:bCs/>
        </w:rPr>
      </w:pPr>
      <w:r w:rsidRPr="0067567D">
        <w:rPr>
          <w:rFonts w:ascii="Bookman Old Style" w:hAnsi="Bookman Old Style"/>
          <w:b/>
          <w:bCs/>
        </w:rPr>
        <w:t xml:space="preserve">                Alunos</w:t>
      </w:r>
      <w:r w:rsidRPr="0067567D">
        <w:rPr>
          <w:rFonts w:ascii="Bookman Old Style" w:hAnsi="Bookman Old Style"/>
        </w:rPr>
        <w:tab/>
        <w:t xml:space="preserve">           </w:t>
      </w:r>
      <w:r w:rsidRPr="0067567D">
        <w:rPr>
          <w:rFonts w:ascii="Bookman Old Style" w:hAnsi="Bookman Old Style"/>
          <w:b/>
          <w:bCs/>
        </w:rPr>
        <w:t>Disciplinas</w:t>
      </w:r>
    </w:p>
    <w:tbl>
      <w:tblPr>
        <w:tblW w:w="89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1591"/>
        <w:gridCol w:w="1418"/>
        <w:gridCol w:w="104"/>
        <w:gridCol w:w="56"/>
        <w:gridCol w:w="761"/>
        <w:gridCol w:w="780"/>
        <w:gridCol w:w="349"/>
        <w:gridCol w:w="3119"/>
      </w:tblGrid>
      <w:tr w:rsidR="00A0357A" w:rsidRPr="0067567D" w:rsidTr="0067567D"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 w:rsidP="004D5D58">
            <w:pPr>
              <w:pStyle w:val="Corpodetexto"/>
              <w:snapToGrid w:val="0"/>
              <w:jc w:val="center"/>
              <w:rPr>
                <w:rFonts w:ascii="Bookman Old Style" w:hAnsi="Bookman Old Style"/>
                <w:b/>
                <w:bCs/>
              </w:rPr>
            </w:pPr>
            <w:r w:rsidRPr="0067567D">
              <w:rPr>
                <w:rFonts w:ascii="Bookman Old Style" w:hAnsi="Bookman Old Style"/>
                <w:b/>
                <w:bCs/>
              </w:rPr>
              <w:t>RA*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 w:rsidP="004D5D58">
            <w:pPr>
              <w:pStyle w:val="Corpodetexto"/>
              <w:snapToGrid w:val="0"/>
              <w:jc w:val="center"/>
              <w:rPr>
                <w:rFonts w:ascii="Bookman Old Style" w:hAnsi="Bookman Old Style"/>
                <w:b/>
                <w:bCs/>
              </w:rPr>
            </w:pPr>
            <w:r w:rsidRPr="0067567D">
              <w:rPr>
                <w:rFonts w:ascii="Bookman Old Style" w:hAnsi="Bookman Old Style"/>
                <w:b/>
                <w:bCs/>
              </w:rPr>
              <w:t>Nome</w:t>
            </w:r>
          </w:p>
        </w:tc>
        <w:tc>
          <w:tcPr>
            <w:tcW w:w="16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761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 w:rsidP="004D5D58">
            <w:pPr>
              <w:pStyle w:val="Corpodetexto"/>
              <w:snapToGrid w:val="0"/>
              <w:jc w:val="center"/>
              <w:rPr>
                <w:rFonts w:ascii="Bookman Old Style" w:hAnsi="Bookman Old Style"/>
                <w:b/>
                <w:bCs/>
              </w:rPr>
            </w:pPr>
            <w:proofErr w:type="spellStart"/>
            <w:proofErr w:type="gramStart"/>
            <w:r w:rsidRPr="0067567D">
              <w:rPr>
                <w:rFonts w:ascii="Bookman Old Style" w:hAnsi="Bookman Old Style"/>
                <w:b/>
                <w:bCs/>
              </w:rPr>
              <w:t>CodDisc</w:t>
            </w:r>
            <w:proofErr w:type="spellEnd"/>
            <w:proofErr w:type="gramEnd"/>
            <w:r w:rsidRPr="0067567D">
              <w:rPr>
                <w:rFonts w:ascii="Bookman Old Style" w:hAnsi="Bookman Old Style"/>
                <w:b/>
                <w:bCs/>
              </w:rPr>
              <w:t>*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 w:rsidP="004D5D58">
            <w:pPr>
              <w:pStyle w:val="Corpodetexto"/>
              <w:snapToGrid w:val="0"/>
              <w:jc w:val="center"/>
              <w:rPr>
                <w:rFonts w:ascii="Bookman Old Style" w:hAnsi="Bookman Old Style"/>
                <w:b/>
                <w:bCs/>
              </w:rPr>
            </w:pPr>
            <w:r w:rsidRPr="0067567D">
              <w:rPr>
                <w:rFonts w:ascii="Bookman Old Style" w:hAnsi="Bookman Old Style"/>
                <w:b/>
                <w:bCs/>
              </w:rPr>
              <w:t>Disciplina</w:t>
            </w:r>
          </w:p>
        </w:tc>
      </w:tr>
      <w:tr w:rsidR="00A0357A" w:rsidRPr="0067567D" w:rsidTr="0067567D"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0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26.09.1045-1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both"/>
              <w:rPr>
                <w:rFonts w:ascii="Bookman Old Style" w:hAnsi="Bookman Old Style"/>
                <w:sz w:val="20"/>
              </w:rPr>
            </w:pPr>
            <w:proofErr w:type="spellStart"/>
            <w:r w:rsidRPr="0067567D">
              <w:rPr>
                <w:rFonts w:ascii="Bookman Old Style" w:hAnsi="Bookman Old Style"/>
                <w:sz w:val="20"/>
              </w:rPr>
              <w:t>Bertália</w:t>
            </w:r>
            <w:proofErr w:type="spellEnd"/>
          </w:p>
        </w:tc>
        <w:tc>
          <w:tcPr>
            <w:tcW w:w="16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761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0</w:t>
            </w:r>
            <w:proofErr w:type="gramEnd"/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100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ATP I</w:t>
            </w:r>
          </w:p>
        </w:tc>
      </w:tr>
      <w:tr w:rsidR="00A0357A" w:rsidRPr="0067567D" w:rsidTr="0067567D"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1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10.09.1055-3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both"/>
              <w:rPr>
                <w:rFonts w:ascii="Bookman Old Style" w:hAnsi="Bookman Old Style"/>
                <w:sz w:val="20"/>
              </w:rPr>
            </w:pPr>
            <w:r w:rsidRPr="0067567D">
              <w:rPr>
                <w:rFonts w:ascii="Bookman Old Style" w:hAnsi="Bookman Old Style"/>
                <w:sz w:val="20"/>
              </w:rPr>
              <w:t>Creusa</w:t>
            </w:r>
          </w:p>
        </w:tc>
        <w:tc>
          <w:tcPr>
            <w:tcW w:w="16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761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1</w:t>
            </w:r>
            <w:proofErr w:type="gramEnd"/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105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ATP II</w:t>
            </w:r>
          </w:p>
        </w:tc>
      </w:tr>
      <w:tr w:rsidR="00A0357A" w:rsidRPr="0067567D" w:rsidTr="0067567D"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2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26.09.2012-1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Florisbela</w:t>
            </w:r>
          </w:p>
        </w:tc>
        <w:tc>
          <w:tcPr>
            <w:tcW w:w="16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761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2</w:t>
            </w:r>
            <w:proofErr w:type="gramEnd"/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120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Estrutura de Dados I</w:t>
            </w:r>
          </w:p>
        </w:tc>
      </w:tr>
      <w:tr w:rsidR="00A0357A" w:rsidRPr="0067567D" w:rsidTr="0067567D"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3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10.09.3052-6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both"/>
              <w:rPr>
                <w:rFonts w:ascii="Bookman Old Style" w:hAnsi="Bookman Old Style"/>
                <w:sz w:val="20"/>
              </w:rPr>
            </w:pPr>
            <w:r w:rsidRPr="0067567D">
              <w:rPr>
                <w:rFonts w:ascii="Bookman Old Style" w:hAnsi="Bookman Old Style"/>
                <w:sz w:val="20"/>
              </w:rPr>
              <w:t>Jurema</w:t>
            </w:r>
          </w:p>
        </w:tc>
        <w:tc>
          <w:tcPr>
            <w:tcW w:w="16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761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3</w:t>
            </w:r>
            <w:proofErr w:type="gramEnd"/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150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Pesquisa e Ordenação</w:t>
            </w:r>
          </w:p>
        </w:tc>
      </w:tr>
      <w:tr w:rsidR="00A0357A" w:rsidRPr="0067567D" w:rsidTr="0067567D"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4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26.09.3444-8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both"/>
              <w:rPr>
                <w:rFonts w:ascii="Bookman Old Style" w:hAnsi="Bookman Old Style"/>
                <w:sz w:val="20"/>
              </w:rPr>
            </w:pPr>
            <w:r w:rsidRPr="0067567D">
              <w:rPr>
                <w:rFonts w:ascii="Bookman Old Style" w:hAnsi="Bookman Old Style"/>
                <w:sz w:val="20"/>
              </w:rPr>
              <w:t>Petrônio</w:t>
            </w:r>
          </w:p>
        </w:tc>
        <w:tc>
          <w:tcPr>
            <w:tcW w:w="16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761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4</w:t>
            </w:r>
            <w:proofErr w:type="gramEnd"/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Ferramentas I</w:t>
            </w:r>
          </w:p>
        </w:tc>
      </w:tr>
      <w:tr w:rsidR="00A0357A" w:rsidRPr="0067567D" w:rsidTr="0067567D"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&lt;</w:t>
            </w:r>
            <w:proofErr w:type="spellStart"/>
            <w:r w:rsidRPr="0067567D">
              <w:rPr>
                <w:rFonts w:ascii="Bookman Old Style" w:hAnsi="Bookman Old Style"/>
              </w:rPr>
              <w:t>eof</w:t>
            </w:r>
            <w:proofErr w:type="spellEnd"/>
            <w:r w:rsidRPr="0067567D">
              <w:rPr>
                <w:rFonts w:ascii="Bookman Old Style" w:hAnsi="Bookman Old Style"/>
              </w:rPr>
              <w:t>&gt;</w:t>
            </w:r>
          </w:p>
        </w:tc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60" w:type="dxa"/>
            <w:gridSpan w:val="2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761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5</w:t>
            </w:r>
            <w:proofErr w:type="gramEnd"/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230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Estatística</w:t>
            </w:r>
          </w:p>
        </w:tc>
      </w:tr>
      <w:tr w:rsidR="00A0357A" w:rsidRPr="0067567D" w:rsidTr="0067567D"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591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shd w:val="clear" w:color="auto" w:fill="auto"/>
          </w:tcPr>
          <w:p w:rsidR="00A0357A" w:rsidRPr="0067567D" w:rsidRDefault="00A0357A">
            <w:pPr>
              <w:snapToGrid w:val="0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60" w:type="dxa"/>
            <w:gridSpan w:val="2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761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6</w:t>
            </w:r>
            <w:proofErr w:type="gramEnd"/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240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Matemática Discreta</w:t>
            </w:r>
          </w:p>
        </w:tc>
      </w:tr>
      <w:tr w:rsidR="00A0357A" w:rsidRPr="0067567D" w:rsidTr="0067567D"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591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418" w:type="dxa"/>
            <w:shd w:val="clear" w:color="auto" w:fill="auto"/>
          </w:tcPr>
          <w:p w:rsidR="00A0357A" w:rsidRPr="0067567D" w:rsidRDefault="00A0357A">
            <w:pPr>
              <w:snapToGrid w:val="0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160" w:type="dxa"/>
            <w:gridSpan w:val="2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761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&lt;</w:t>
            </w:r>
            <w:proofErr w:type="spellStart"/>
            <w:r w:rsidRPr="0067567D">
              <w:rPr>
                <w:rFonts w:ascii="Bookman Old Style" w:hAnsi="Bookman Old Style"/>
              </w:rPr>
              <w:t>eof</w:t>
            </w:r>
            <w:proofErr w:type="spellEnd"/>
            <w:r w:rsidRPr="0067567D">
              <w:rPr>
                <w:rFonts w:ascii="Bookman Old Style" w:hAnsi="Bookman Old Style"/>
              </w:rPr>
              <w:t>&gt;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3119" w:type="dxa"/>
            <w:tcBorders>
              <w:top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</w:tr>
      <w:tr w:rsidR="00A0357A" w:rsidRPr="0067567D" w:rsidTr="0067567D">
        <w:tblPrEx>
          <w:tblCellMar>
            <w:left w:w="0" w:type="dxa"/>
            <w:right w:w="0" w:type="dxa"/>
          </w:tblCellMar>
        </w:tblPrEx>
        <w:trPr>
          <w:gridAfter w:val="5"/>
          <w:wAfter w:w="5065" w:type="dxa"/>
        </w:trPr>
        <w:tc>
          <w:tcPr>
            <w:tcW w:w="3756" w:type="dxa"/>
            <w:gridSpan w:val="3"/>
            <w:shd w:val="clear" w:color="auto" w:fill="auto"/>
          </w:tcPr>
          <w:p w:rsidR="00A0357A" w:rsidRPr="0067567D" w:rsidRDefault="00A0357A">
            <w:pPr>
              <w:pStyle w:val="Ttulo4"/>
              <w:snapToGrid w:val="0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ab/>
              <w:t xml:space="preserve">        Alunos Disciplinas</w:t>
            </w:r>
          </w:p>
        </w:tc>
        <w:tc>
          <w:tcPr>
            <w:tcW w:w="104" w:type="dxa"/>
            <w:shd w:val="clear" w:color="auto" w:fill="auto"/>
          </w:tcPr>
          <w:p w:rsidR="00A0357A" w:rsidRPr="0067567D" w:rsidRDefault="00A0357A">
            <w:pPr>
              <w:snapToGrid w:val="0"/>
              <w:rPr>
                <w:rFonts w:ascii="Bookman Old Style" w:hAnsi="Bookman Old Style"/>
                <w:sz w:val="20"/>
              </w:rPr>
            </w:pPr>
          </w:p>
        </w:tc>
      </w:tr>
      <w:tr w:rsidR="00A0357A" w:rsidRPr="0067567D" w:rsidTr="0067567D">
        <w:trPr>
          <w:gridAfter w:val="2"/>
          <w:wAfter w:w="3468" w:type="dxa"/>
        </w:trPr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rPr>
                <w:rFonts w:ascii="Bookman Old Style" w:hAnsi="Bookman Old Style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 w:rsidP="004D5D58">
            <w:pPr>
              <w:pStyle w:val="Corpodetexto"/>
              <w:snapToGrid w:val="0"/>
              <w:jc w:val="center"/>
              <w:rPr>
                <w:rFonts w:ascii="Bookman Old Style" w:hAnsi="Bookman Old Style"/>
                <w:b/>
                <w:bCs/>
                <w:lang w:val="es-ES_tradnl"/>
              </w:rPr>
            </w:pPr>
            <w:r w:rsidRPr="0067567D">
              <w:rPr>
                <w:rFonts w:ascii="Bookman Old Style" w:hAnsi="Bookman Old Style"/>
                <w:b/>
                <w:bCs/>
                <w:lang w:val="es-ES_tradnl"/>
              </w:rPr>
              <w:t>RA*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 w:rsidP="004D5D58">
            <w:pPr>
              <w:snapToGrid w:val="0"/>
              <w:jc w:val="center"/>
              <w:rPr>
                <w:rFonts w:ascii="Bookman Old Style" w:hAnsi="Bookman Old Style"/>
                <w:b/>
                <w:bCs/>
                <w:sz w:val="20"/>
                <w:lang w:val="es-ES_tradnl"/>
              </w:rPr>
            </w:pPr>
            <w:proofErr w:type="spellStart"/>
            <w:r w:rsidRPr="0067567D">
              <w:rPr>
                <w:rFonts w:ascii="Bookman Old Style" w:hAnsi="Bookman Old Style"/>
                <w:b/>
                <w:bCs/>
                <w:sz w:val="20"/>
                <w:lang w:val="es-ES_tradnl"/>
              </w:rPr>
              <w:t>CodDisc</w:t>
            </w:r>
            <w:proofErr w:type="spellEnd"/>
            <w:r w:rsidRPr="0067567D">
              <w:rPr>
                <w:rFonts w:ascii="Bookman Old Style" w:hAnsi="Bookman Old Style"/>
                <w:b/>
                <w:bCs/>
                <w:sz w:val="20"/>
                <w:lang w:val="es-ES_tradnl"/>
              </w:rPr>
              <w:t>*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 w:rsidP="004D5D58">
            <w:pPr>
              <w:pStyle w:val="Corpodetexto"/>
              <w:snapToGrid w:val="0"/>
              <w:jc w:val="center"/>
              <w:rPr>
                <w:rFonts w:ascii="Bookman Old Style" w:hAnsi="Bookman Old Style"/>
                <w:b/>
                <w:bCs/>
                <w:lang w:val="es-ES_tradnl"/>
              </w:rPr>
            </w:pPr>
            <w:r w:rsidRPr="0067567D">
              <w:rPr>
                <w:rFonts w:ascii="Bookman Old Style" w:hAnsi="Bookman Old Style"/>
                <w:b/>
                <w:bCs/>
                <w:lang w:val="es-ES_tradnl"/>
              </w:rPr>
              <w:t>Nota</w:t>
            </w:r>
          </w:p>
        </w:tc>
      </w:tr>
      <w:tr w:rsidR="00A0357A" w:rsidRPr="0067567D" w:rsidTr="0067567D">
        <w:trPr>
          <w:gridAfter w:val="2"/>
          <w:wAfter w:w="3468" w:type="dxa"/>
        </w:trPr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0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26.09.1045-1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 w:rsidRPr="0067567D">
              <w:rPr>
                <w:rFonts w:ascii="Bookman Old Style" w:hAnsi="Bookman Old Style"/>
                <w:sz w:val="20"/>
              </w:rPr>
              <w:t>120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8.0</w:t>
            </w:r>
          </w:p>
        </w:tc>
      </w:tr>
      <w:tr w:rsidR="00A0357A" w:rsidRPr="0067567D" w:rsidTr="0067567D">
        <w:trPr>
          <w:gridAfter w:val="2"/>
          <w:wAfter w:w="3468" w:type="dxa"/>
        </w:trPr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1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26.09.1045-1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 w:rsidRPr="0067567D">
              <w:rPr>
                <w:rFonts w:ascii="Bookman Old Style" w:hAnsi="Bookman Old Style"/>
                <w:sz w:val="20"/>
              </w:rPr>
              <w:t>210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4.5</w:t>
            </w:r>
          </w:p>
        </w:tc>
      </w:tr>
      <w:tr w:rsidR="00A0357A" w:rsidRPr="0067567D" w:rsidTr="0067567D">
        <w:trPr>
          <w:gridAfter w:val="2"/>
          <w:wAfter w:w="3468" w:type="dxa"/>
        </w:trPr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2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26.09.1045-1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 w:rsidRPr="0067567D">
              <w:rPr>
                <w:rFonts w:ascii="Bookman Old Style" w:hAnsi="Bookman Old Style"/>
                <w:sz w:val="20"/>
              </w:rPr>
              <w:t>230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6.5</w:t>
            </w:r>
          </w:p>
        </w:tc>
      </w:tr>
      <w:tr w:rsidR="00A0357A" w:rsidRPr="0067567D" w:rsidTr="0067567D">
        <w:trPr>
          <w:gridAfter w:val="2"/>
          <w:wAfter w:w="3468" w:type="dxa"/>
        </w:trPr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3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10.09.1055-3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 w:rsidRPr="0067567D">
              <w:rPr>
                <w:rFonts w:ascii="Bookman Old Style" w:hAnsi="Bookman Old Style"/>
                <w:sz w:val="20"/>
              </w:rPr>
              <w:t>150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5.0</w:t>
            </w:r>
          </w:p>
        </w:tc>
      </w:tr>
      <w:tr w:rsidR="00A0357A" w:rsidRPr="0067567D" w:rsidTr="0067567D">
        <w:trPr>
          <w:gridAfter w:val="2"/>
          <w:wAfter w:w="3468" w:type="dxa"/>
        </w:trPr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4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10.09.1055-3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 w:rsidRPr="0067567D">
              <w:rPr>
                <w:rFonts w:ascii="Bookman Old Style" w:hAnsi="Bookman Old Style"/>
                <w:sz w:val="20"/>
              </w:rPr>
              <w:t>240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4.5</w:t>
            </w:r>
          </w:p>
        </w:tc>
      </w:tr>
      <w:tr w:rsidR="00A0357A" w:rsidRPr="0067567D" w:rsidTr="0067567D">
        <w:trPr>
          <w:gridAfter w:val="2"/>
          <w:wAfter w:w="3468" w:type="dxa"/>
        </w:trPr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5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26.09.2012-1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 w:rsidRPr="0067567D">
              <w:rPr>
                <w:rFonts w:ascii="Bookman Old Style" w:hAnsi="Bookman Old Style"/>
                <w:sz w:val="20"/>
              </w:rPr>
              <w:t>100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7.0</w:t>
            </w:r>
          </w:p>
        </w:tc>
      </w:tr>
      <w:tr w:rsidR="00A0357A" w:rsidRPr="0067567D" w:rsidTr="0067567D">
        <w:trPr>
          <w:gridAfter w:val="2"/>
          <w:wAfter w:w="3468" w:type="dxa"/>
        </w:trPr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6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26.09.2012-1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 w:rsidRPr="0067567D">
              <w:rPr>
                <w:rFonts w:ascii="Bookman Old Style" w:hAnsi="Bookman Old Style"/>
                <w:sz w:val="20"/>
              </w:rPr>
              <w:t>210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6.0</w:t>
            </w:r>
          </w:p>
        </w:tc>
      </w:tr>
      <w:tr w:rsidR="00A0357A" w:rsidRPr="0067567D" w:rsidTr="0067567D">
        <w:trPr>
          <w:gridAfter w:val="2"/>
          <w:wAfter w:w="3468" w:type="dxa"/>
        </w:trPr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proofErr w:type="gramStart"/>
            <w:r w:rsidRPr="0067567D">
              <w:rPr>
                <w:rFonts w:ascii="Bookman Old Style" w:hAnsi="Bookman Old Style"/>
              </w:rPr>
              <w:t>7</w:t>
            </w:r>
            <w:proofErr w:type="gram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26.09.2012-1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 w:rsidRPr="0067567D">
              <w:rPr>
                <w:rFonts w:ascii="Bookman Old Style" w:hAnsi="Bookman Old Style"/>
                <w:sz w:val="20"/>
              </w:rPr>
              <w:t>230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center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9.0</w:t>
            </w:r>
          </w:p>
        </w:tc>
      </w:tr>
      <w:tr w:rsidR="00A0357A" w:rsidRPr="0067567D" w:rsidTr="0067567D">
        <w:tblPrEx>
          <w:tblCellMar>
            <w:left w:w="0" w:type="dxa"/>
            <w:right w:w="0" w:type="dxa"/>
          </w:tblCellMar>
        </w:tblPrEx>
        <w:trPr>
          <w:gridAfter w:val="5"/>
          <w:wAfter w:w="5065" w:type="dxa"/>
        </w:trPr>
        <w:tc>
          <w:tcPr>
            <w:tcW w:w="747" w:type="dxa"/>
            <w:shd w:val="clear" w:color="auto" w:fill="auto"/>
          </w:tcPr>
          <w:p w:rsidR="00A0357A" w:rsidRPr="0067567D" w:rsidRDefault="00A0357A">
            <w:pPr>
              <w:pStyle w:val="Corpodetexto"/>
              <w:snapToGrid w:val="0"/>
              <w:jc w:val="right"/>
              <w:rPr>
                <w:rFonts w:ascii="Bookman Old Style" w:hAnsi="Bookman Old Style"/>
              </w:rPr>
            </w:pPr>
            <w:r w:rsidRPr="0067567D">
              <w:rPr>
                <w:rFonts w:ascii="Bookman Old Style" w:hAnsi="Bookman Old Style"/>
              </w:rPr>
              <w:t>&lt;</w:t>
            </w:r>
            <w:proofErr w:type="spellStart"/>
            <w:r w:rsidRPr="0067567D">
              <w:rPr>
                <w:rFonts w:ascii="Bookman Old Style" w:hAnsi="Bookman Old Style"/>
              </w:rPr>
              <w:t>eof</w:t>
            </w:r>
            <w:proofErr w:type="spellEnd"/>
            <w:r w:rsidRPr="0067567D">
              <w:rPr>
                <w:rFonts w:ascii="Bookman Old Style" w:hAnsi="Bookman Old Style"/>
              </w:rPr>
              <w:t>&gt;</w:t>
            </w:r>
          </w:p>
        </w:tc>
        <w:tc>
          <w:tcPr>
            <w:tcW w:w="3113" w:type="dxa"/>
            <w:gridSpan w:val="3"/>
            <w:shd w:val="clear" w:color="auto" w:fill="auto"/>
          </w:tcPr>
          <w:p w:rsidR="00A0357A" w:rsidRPr="0067567D" w:rsidRDefault="00A0357A">
            <w:pPr>
              <w:snapToGrid w:val="0"/>
              <w:rPr>
                <w:rFonts w:ascii="Bookman Old Style" w:hAnsi="Bookman Old Style"/>
                <w:sz w:val="20"/>
              </w:rPr>
            </w:pPr>
          </w:p>
        </w:tc>
      </w:tr>
    </w:tbl>
    <w:p w:rsidR="00A0357A" w:rsidRPr="0067567D" w:rsidRDefault="00A0357A">
      <w:pPr>
        <w:pStyle w:val="Corpodetexto"/>
        <w:rPr>
          <w:rFonts w:ascii="Bookman Old Style" w:hAnsi="Bookman Old Style"/>
        </w:rPr>
      </w:pPr>
    </w:p>
    <w:p w:rsidR="00A0357A" w:rsidRPr="0067567D" w:rsidRDefault="00A0357A">
      <w:pPr>
        <w:pStyle w:val="Corpodetexto"/>
        <w:rPr>
          <w:rFonts w:ascii="Bookman Old Style" w:hAnsi="Bookman Old Style"/>
        </w:rPr>
      </w:pPr>
      <w:r w:rsidRPr="0067567D">
        <w:rPr>
          <w:rFonts w:ascii="Bookman Old Style" w:hAnsi="Bookman Old Style"/>
        </w:rPr>
        <w:t>Faça um programa em “C” contendo, no mínimo:</w:t>
      </w:r>
    </w:p>
    <w:p w:rsidR="00A0357A" w:rsidRPr="0067567D" w:rsidRDefault="00A0357A" w:rsidP="004D5D58">
      <w:pPr>
        <w:jc w:val="both"/>
        <w:rPr>
          <w:rFonts w:ascii="Bookman Old Style" w:hAnsi="Bookman Old Style"/>
          <w:sz w:val="20"/>
        </w:rPr>
      </w:pPr>
      <w:r w:rsidRPr="0067567D">
        <w:rPr>
          <w:rFonts w:ascii="Bookman Old Style" w:hAnsi="Bookman Old Style"/>
          <w:sz w:val="20"/>
        </w:rPr>
        <w:t xml:space="preserve">a) </w:t>
      </w:r>
      <w:r w:rsidRPr="0067567D">
        <w:rPr>
          <w:rFonts w:ascii="Bookman Old Style" w:hAnsi="Bookman Old Style"/>
          <w:bCs/>
          <w:sz w:val="20"/>
          <w:u w:val="single"/>
        </w:rPr>
        <w:t>Manutenção completa</w:t>
      </w:r>
      <w:r w:rsidRPr="0067567D">
        <w:rPr>
          <w:rFonts w:ascii="Bookman Old Style" w:hAnsi="Bookman Old Style"/>
          <w:sz w:val="20"/>
        </w:rPr>
        <w:t xml:space="preserve"> </w:t>
      </w:r>
      <w:r w:rsidR="00A542F9" w:rsidRPr="0067567D">
        <w:rPr>
          <w:rFonts w:ascii="Bookman Old Style" w:hAnsi="Bookman Old Style"/>
          <w:sz w:val="20"/>
        </w:rPr>
        <w:t xml:space="preserve">(Cadastro, Consulta, Alteração e Exclusão Lógica e Física) </w:t>
      </w:r>
      <w:r w:rsidRPr="0067567D">
        <w:rPr>
          <w:rFonts w:ascii="Bookman Old Style" w:hAnsi="Bookman Old Style"/>
          <w:sz w:val="20"/>
        </w:rPr>
        <w:t>dos dados nos arquivos definidos acima.</w:t>
      </w:r>
    </w:p>
    <w:p w:rsidR="00A0357A" w:rsidRPr="0067567D" w:rsidRDefault="00A0357A" w:rsidP="004D5D58">
      <w:pPr>
        <w:jc w:val="both"/>
        <w:rPr>
          <w:rFonts w:ascii="Bookman Old Style" w:hAnsi="Bookman Old Style"/>
          <w:sz w:val="20"/>
        </w:rPr>
      </w:pPr>
      <w:r w:rsidRPr="0067567D">
        <w:rPr>
          <w:rFonts w:ascii="Bookman Old Style" w:hAnsi="Bookman Old Style"/>
          <w:sz w:val="20"/>
        </w:rPr>
        <w:t xml:space="preserve">   Observação: o símbolo ‘*’ indica um campo chave;</w:t>
      </w:r>
    </w:p>
    <w:p w:rsidR="00A0357A" w:rsidRPr="0067567D" w:rsidRDefault="00A0357A">
      <w:pPr>
        <w:rPr>
          <w:rFonts w:ascii="Bookman Old Style" w:hAnsi="Bookman Old Style"/>
          <w:sz w:val="20"/>
        </w:rPr>
      </w:pPr>
    </w:p>
    <w:p w:rsidR="00A0357A" w:rsidRPr="0067567D" w:rsidRDefault="00A0357A" w:rsidP="004D5D58">
      <w:pPr>
        <w:jc w:val="both"/>
        <w:rPr>
          <w:rFonts w:ascii="Bookman Old Style" w:hAnsi="Bookman Old Style"/>
          <w:sz w:val="20"/>
        </w:rPr>
      </w:pPr>
      <w:r w:rsidRPr="0067567D">
        <w:rPr>
          <w:rFonts w:ascii="Bookman Old Style" w:hAnsi="Bookman Old Style"/>
          <w:sz w:val="20"/>
        </w:rPr>
        <w:t xml:space="preserve">b) </w:t>
      </w:r>
      <w:r w:rsidRPr="0067567D">
        <w:rPr>
          <w:rFonts w:ascii="Bookman Old Style" w:hAnsi="Bookman Old Style"/>
          <w:bCs/>
          <w:sz w:val="20"/>
          <w:u w:val="single"/>
        </w:rPr>
        <w:t>Gerar</w:t>
      </w:r>
      <w:r w:rsidRPr="0067567D">
        <w:rPr>
          <w:rFonts w:ascii="Bookman Old Style" w:hAnsi="Bookman Old Style"/>
          <w:sz w:val="20"/>
        </w:rPr>
        <w:t xml:space="preserve"> relatórios:</w:t>
      </w:r>
    </w:p>
    <w:p w:rsidR="00A0357A" w:rsidRPr="0067567D" w:rsidRDefault="00A0357A" w:rsidP="004D5D58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 w:rsidRPr="0067567D">
        <w:rPr>
          <w:rFonts w:ascii="Bookman Old Style" w:hAnsi="Bookman Old Style"/>
          <w:sz w:val="20"/>
        </w:rPr>
        <w:t>Para consulta dos dados em cada arquivo;</w:t>
      </w:r>
    </w:p>
    <w:p w:rsidR="00A0357A" w:rsidRPr="0067567D" w:rsidRDefault="00A0357A" w:rsidP="004D5D58">
      <w:pPr>
        <w:numPr>
          <w:ilvl w:val="0"/>
          <w:numId w:val="3"/>
        </w:numPr>
        <w:jc w:val="both"/>
        <w:rPr>
          <w:rFonts w:ascii="Bookman Old Style" w:hAnsi="Bookman Old Style"/>
          <w:sz w:val="20"/>
        </w:rPr>
      </w:pPr>
      <w:r w:rsidRPr="0067567D">
        <w:rPr>
          <w:rFonts w:ascii="Bookman Old Style" w:hAnsi="Bookman Old Style"/>
          <w:bCs/>
          <w:sz w:val="20"/>
        </w:rPr>
        <w:t xml:space="preserve">Contendo </w:t>
      </w:r>
      <w:r w:rsidRPr="0067567D">
        <w:rPr>
          <w:rFonts w:ascii="Bookman Old Style" w:hAnsi="Bookman Old Style"/>
          <w:sz w:val="20"/>
        </w:rPr>
        <w:t xml:space="preserve">o RA e o nome dos alunos reprovados em </w:t>
      </w:r>
      <w:proofErr w:type="gramStart"/>
      <w:r w:rsidRPr="0067567D">
        <w:rPr>
          <w:rFonts w:ascii="Bookman Old Style" w:hAnsi="Bookman Old Style"/>
          <w:sz w:val="20"/>
        </w:rPr>
        <w:t>2</w:t>
      </w:r>
      <w:proofErr w:type="gramEnd"/>
      <w:r w:rsidRPr="0067567D">
        <w:rPr>
          <w:rFonts w:ascii="Bookman Old Style" w:hAnsi="Bookman Old Style"/>
          <w:sz w:val="20"/>
        </w:rPr>
        <w:t xml:space="preserve"> ou mais disciplinas;</w:t>
      </w:r>
    </w:p>
    <w:p w:rsidR="00A0357A" w:rsidRPr="0067567D" w:rsidRDefault="00A0357A" w:rsidP="004D5D58">
      <w:pPr>
        <w:numPr>
          <w:ilvl w:val="0"/>
          <w:numId w:val="3"/>
        </w:numPr>
        <w:jc w:val="both"/>
        <w:rPr>
          <w:rFonts w:ascii="Bookman Old Style" w:hAnsi="Bookman Old Style"/>
          <w:sz w:val="20"/>
        </w:rPr>
      </w:pPr>
      <w:r w:rsidRPr="0067567D">
        <w:rPr>
          <w:rFonts w:ascii="Bookman Old Style" w:hAnsi="Bookman Old Style"/>
          <w:sz w:val="20"/>
        </w:rPr>
        <w:t>Contendo os alunos que começam com uma determinada letra determinada pelo Usuário e enviada por parâmetro;</w:t>
      </w:r>
    </w:p>
    <w:p w:rsidR="00A0357A" w:rsidRPr="0067567D" w:rsidRDefault="00A0357A" w:rsidP="004D5D58">
      <w:pPr>
        <w:numPr>
          <w:ilvl w:val="0"/>
          <w:numId w:val="3"/>
        </w:numPr>
        <w:jc w:val="both"/>
        <w:rPr>
          <w:rFonts w:ascii="Bookman Old Style" w:hAnsi="Bookman Old Style"/>
          <w:sz w:val="20"/>
        </w:rPr>
      </w:pPr>
      <w:r w:rsidRPr="0067567D">
        <w:rPr>
          <w:rFonts w:ascii="Bookman Old Style" w:hAnsi="Bookman Old Style"/>
          <w:sz w:val="20"/>
        </w:rPr>
        <w:t>Mostrando as disciplinas com média geral abaixo de 6,0;</w:t>
      </w:r>
    </w:p>
    <w:p w:rsidR="00A0357A" w:rsidRPr="0067567D" w:rsidRDefault="00A0357A" w:rsidP="004D5D58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 w:rsidRPr="0067567D">
        <w:rPr>
          <w:rFonts w:ascii="Bookman Old Style" w:hAnsi="Bookman Old Style"/>
          <w:sz w:val="20"/>
        </w:rPr>
        <w:t>Contendo todos os alunos de acordo com o modelo abaixo:</w:t>
      </w:r>
    </w:p>
    <w:p w:rsidR="00A0357A" w:rsidRPr="0067567D" w:rsidRDefault="00A0357A">
      <w:pPr>
        <w:rPr>
          <w:rFonts w:ascii="Bookman Old Style" w:hAnsi="Bookman Old Style"/>
          <w:sz w:val="20"/>
        </w:rPr>
      </w:pPr>
    </w:p>
    <w:p w:rsidR="00A0357A" w:rsidRPr="004D5D58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Georgia" w:hAnsi="Georgia"/>
          <w:sz w:val="20"/>
        </w:rPr>
      </w:pPr>
      <w:r w:rsidRPr="0067567D">
        <w:rPr>
          <w:rFonts w:ascii="Bookman Old Style" w:hAnsi="Bookman Old Style"/>
          <w:sz w:val="20"/>
        </w:rPr>
        <w:t xml:space="preserve">   </w:t>
      </w:r>
      <w:bookmarkStart w:id="0" w:name="_GoBack"/>
      <w:r w:rsidRPr="004D5D58">
        <w:rPr>
          <w:rFonts w:ascii="Georgia" w:hAnsi="Georgia"/>
          <w:b/>
          <w:bCs/>
          <w:sz w:val="20"/>
        </w:rPr>
        <w:t>RA</w:t>
      </w:r>
      <w:r w:rsidRPr="004D5D58">
        <w:rPr>
          <w:rFonts w:ascii="Georgia" w:hAnsi="Georgia"/>
          <w:sz w:val="20"/>
        </w:rPr>
        <w:t>: 26.1045-1</w:t>
      </w:r>
      <w:proofErr w:type="gramStart"/>
      <w:r w:rsidRPr="004D5D58">
        <w:rPr>
          <w:rFonts w:ascii="Georgia" w:hAnsi="Georgia"/>
          <w:sz w:val="20"/>
        </w:rPr>
        <w:t xml:space="preserve">   </w:t>
      </w:r>
      <w:proofErr w:type="gramEnd"/>
      <w:r w:rsidRPr="004D5D58">
        <w:rPr>
          <w:rFonts w:ascii="Georgia" w:hAnsi="Georgia"/>
          <w:b/>
          <w:bCs/>
          <w:sz w:val="20"/>
        </w:rPr>
        <w:t>Nome</w:t>
      </w:r>
      <w:r w:rsidRPr="004D5D58">
        <w:rPr>
          <w:rFonts w:ascii="Georgia" w:hAnsi="Georgia"/>
          <w:sz w:val="20"/>
        </w:rPr>
        <w:t xml:space="preserve">: </w:t>
      </w:r>
      <w:proofErr w:type="spellStart"/>
      <w:r w:rsidRPr="004D5D58">
        <w:rPr>
          <w:rFonts w:ascii="Georgia" w:hAnsi="Georgia"/>
          <w:sz w:val="20"/>
        </w:rPr>
        <w:t>Bertália</w:t>
      </w:r>
      <w:proofErr w:type="spellEnd"/>
    </w:p>
    <w:p w:rsidR="00A0357A" w:rsidRPr="004D5D58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Georgia" w:hAnsi="Georgia"/>
          <w:sz w:val="20"/>
        </w:rPr>
      </w:pPr>
      <w:r w:rsidRPr="004D5D58">
        <w:rPr>
          <w:rFonts w:ascii="Georgia" w:hAnsi="Georgia"/>
          <w:sz w:val="20"/>
        </w:rPr>
        <w:t xml:space="preserve">   </w:t>
      </w:r>
      <w:r w:rsidRPr="004D5D58">
        <w:rPr>
          <w:rFonts w:ascii="Georgia" w:hAnsi="Georgia"/>
          <w:b/>
          <w:bCs/>
          <w:sz w:val="20"/>
        </w:rPr>
        <w:t>Disciplina</w:t>
      </w:r>
      <w:r w:rsidRPr="004D5D58">
        <w:rPr>
          <w:rFonts w:ascii="Georgia" w:hAnsi="Georgia"/>
          <w:sz w:val="20"/>
        </w:rPr>
        <w:t>: 120</w:t>
      </w:r>
      <w:proofErr w:type="gramStart"/>
      <w:r w:rsidRPr="004D5D58">
        <w:rPr>
          <w:rFonts w:ascii="Georgia" w:hAnsi="Georgia"/>
          <w:sz w:val="20"/>
        </w:rPr>
        <w:t xml:space="preserve">  </w:t>
      </w:r>
      <w:proofErr w:type="gramEnd"/>
      <w:r w:rsidRPr="004D5D58">
        <w:rPr>
          <w:rFonts w:ascii="Georgia" w:hAnsi="Georgia"/>
          <w:sz w:val="20"/>
        </w:rPr>
        <w:t xml:space="preserve">-   Estrutura de Dados I      </w:t>
      </w:r>
      <w:r w:rsidRPr="004D5D58">
        <w:rPr>
          <w:rFonts w:ascii="Georgia" w:hAnsi="Georgia"/>
          <w:sz w:val="20"/>
        </w:rPr>
        <w:tab/>
      </w:r>
      <w:r w:rsidRPr="004D5D58">
        <w:rPr>
          <w:rFonts w:ascii="Georgia" w:hAnsi="Georgia"/>
          <w:b/>
          <w:bCs/>
          <w:sz w:val="20"/>
        </w:rPr>
        <w:t>Nota</w:t>
      </w:r>
      <w:r w:rsidRPr="004D5D58">
        <w:rPr>
          <w:rFonts w:ascii="Georgia" w:hAnsi="Georgia"/>
          <w:sz w:val="20"/>
        </w:rPr>
        <w:t xml:space="preserve">: 8.0     </w:t>
      </w:r>
      <w:r w:rsidRPr="004D5D58">
        <w:rPr>
          <w:rFonts w:ascii="Georgia" w:hAnsi="Georgia"/>
          <w:b/>
          <w:bCs/>
          <w:sz w:val="20"/>
        </w:rPr>
        <w:t>Situação</w:t>
      </w:r>
      <w:r w:rsidRPr="004D5D58">
        <w:rPr>
          <w:rFonts w:ascii="Georgia" w:hAnsi="Georgia"/>
          <w:sz w:val="20"/>
        </w:rPr>
        <w:t xml:space="preserve">: Aprovado </w:t>
      </w:r>
    </w:p>
    <w:p w:rsidR="00A0357A" w:rsidRPr="004D5D58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Georgia" w:hAnsi="Georgia"/>
          <w:sz w:val="20"/>
        </w:rPr>
      </w:pPr>
      <w:r w:rsidRPr="004D5D58">
        <w:rPr>
          <w:rFonts w:ascii="Georgia" w:hAnsi="Georgia"/>
          <w:sz w:val="20"/>
        </w:rPr>
        <w:t xml:space="preserve">   </w:t>
      </w:r>
      <w:r w:rsidRPr="004D5D58">
        <w:rPr>
          <w:rFonts w:ascii="Georgia" w:hAnsi="Georgia"/>
          <w:b/>
          <w:bCs/>
          <w:sz w:val="20"/>
        </w:rPr>
        <w:t>Disciplina</w:t>
      </w:r>
      <w:r w:rsidRPr="004D5D58">
        <w:rPr>
          <w:rFonts w:ascii="Georgia" w:hAnsi="Georgia"/>
          <w:sz w:val="20"/>
        </w:rPr>
        <w:t>: 210</w:t>
      </w:r>
      <w:proofErr w:type="gramStart"/>
      <w:r w:rsidRPr="004D5D58">
        <w:rPr>
          <w:rFonts w:ascii="Georgia" w:hAnsi="Georgia"/>
          <w:sz w:val="20"/>
        </w:rPr>
        <w:t xml:space="preserve">  </w:t>
      </w:r>
      <w:proofErr w:type="gramEnd"/>
      <w:r w:rsidRPr="004D5D58">
        <w:rPr>
          <w:rFonts w:ascii="Georgia" w:hAnsi="Georgia"/>
          <w:sz w:val="20"/>
        </w:rPr>
        <w:t xml:space="preserve">-   Ferramentas I                 </w:t>
      </w:r>
      <w:r w:rsidRPr="004D5D58">
        <w:rPr>
          <w:rFonts w:ascii="Georgia" w:hAnsi="Georgia"/>
          <w:sz w:val="20"/>
        </w:rPr>
        <w:tab/>
      </w:r>
      <w:r w:rsidRPr="004D5D58">
        <w:rPr>
          <w:rFonts w:ascii="Georgia" w:hAnsi="Georgia"/>
          <w:b/>
          <w:bCs/>
          <w:sz w:val="20"/>
        </w:rPr>
        <w:t>Nota</w:t>
      </w:r>
      <w:r w:rsidRPr="004D5D58">
        <w:rPr>
          <w:rFonts w:ascii="Georgia" w:hAnsi="Georgia"/>
          <w:sz w:val="20"/>
        </w:rPr>
        <w:t xml:space="preserve">: 4.5     </w:t>
      </w:r>
      <w:r w:rsidRPr="004D5D58">
        <w:rPr>
          <w:rFonts w:ascii="Georgia" w:hAnsi="Georgia"/>
          <w:b/>
          <w:bCs/>
          <w:sz w:val="20"/>
        </w:rPr>
        <w:t>Situação</w:t>
      </w:r>
      <w:r w:rsidRPr="004D5D58">
        <w:rPr>
          <w:rFonts w:ascii="Georgia" w:hAnsi="Georgia"/>
          <w:sz w:val="20"/>
        </w:rPr>
        <w:t>: Reprovado</w:t>
      </w:r>
    </w:p>
    <w:p w:rsidR="00A0357A" w:rsidRPr="004D5D58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Georgia" w:hAnsi="Georgia"/>
          <w:sz w:val="20"/>
        </w:rPr>
      </w:pPr>
      <w:r w:rsidRPr="004D5D58">
        <w:rPr>
          <w:rFonts w:ascii="Georgia" w:hAnsi="Georgia"/>
          <w:sz w:val="20"/>
        </w:rPr>
        <w:t xml:space="preserve">   </w:t>
      </w:r>
      <w:r w:rsidRPr="004D5D58">
        <w:rPr>
          <w:rFonts w:ascii="Georgia" w:hAnsi="Georgia"/>
          <w:b/>
          <w:bCs/>
          <w:sz w:val="20"/>
        </w:rPr>
        <w:t>Disciplina</w:t>
      </w:r>
      <w:r w:rsidRPr="004D5D58">
        <w:rPr>
          <w:rFonts w:ascii="Georgia" w:hAnsi="Georgia"/>
          <w:sz w:val="20"/>
        </w:rPr>
        <w:t>: 230</w:t>
      </w:r>
      <w:proofErr w:type="gramStart"/>
      <w:r w:rsidRPr="004D5D58">
        <w:rPr>
          <w:rFonts w:ascii="Georgia" w:hAnsi="Georgia"/>
          <w:sz w:val="20"/>
        </w:rPr>
        <w:t xml:space="preserve">  </w:t>
      </w:r>
      <w:proofErr w:type="gramEnd"/>
      <w:r w:rsidRPr="004D5D58">
        <w:rPr>
          <w:rFonts w:ascii="Georgia" w:hAnsi="Georgia"/>
          <w:sz w:val="20"/>
        </w:rPr>
        <w:t xml:space="preserve">-   Estatística                      </w:t>
      </w:r>
      <w:r w:rsidRPr="004D5D58">
        <w:rPr>
          <w:rFonts w:ascii="Georgia" w:hAnsi="Georgia"/>
          <w:b/>
          <w:bCs/>
          <w:sz w:val="20"/>
        </w:rPr>
        <w:t xml:space="preserve"> </w:t>
      </w:r>
      <w:r w:rsidRPr="004D5D58">
        <w:rPr>
          <w:rFonts w:ascii="Georgia" w:hAnsi="Georgia"/>
          <w:b/>
          <w:bCs/>
          <w:sz w:val="20"/>
        </w:rPr>
        <w:tab/>
        <w:t>Nota</w:t>
      </w:r>
      <w:r w:rsidRPr="004D5D58">
        <w:rPr>
          <w:rFonts w:ascii="Georgia" w:hAnsi="Georgia"/>
          <w:sz w:val="20"/>
        </w:rPr>
        <w:t xml:space="preserve">: 6.5     </w:t>
      </w:r>
      <w:r w:rsidRPr="004D5D58">
        <w:rPr>
          <w:rFonts w:ascii="Georgia" w:hAnsi="Georgia"/>
          <w:b/>
          <w:bCs/>
          <w:sz w:val="20"/>
        </w:rPr>
        <w:t>Situação</w:t>
      </w:r>
      <w:r w:rsidRPr="004D5D58">
        <w:rPr>
          <w:rFonts w:ascii="Georgia" w:hAnsi="Georgia"/>
          <w:sz w:val="20"/>
        </w:rPr>
        <w:t>: Aprovado</w:t>
      </w:r>
    </w:p>
    <w:p w:rsidR="00A0357A" w:rsidRPr="004D5D58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Georgia" w:hAnsi="Georgia"/>
          <w:sz w:val="20"/>
        </w:rPr>
      </w:pPr>
    </w:p>
    <w:p w:rsidR="00A0357A" w:rsidRPr="004D5D58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Georgia" w:hAnsi="Georgia"/>
          <w:sz w:val="20"/>
        </w:rPr>
      </w:pPr>
      <w:r w:rsidRPr="004D5D58">
        <w:rPr>
          <w:rFonts w:ascii="Georgia" w:hAnsi="Georgia"/>
          <w:sz w:val="20"/>
        </w:rPr>
        <w:t xml:space="preserve">   </w:t>
      </w:r>
      <w:r w:rsidRPr="004D5D58">
        <w:rPr>
          <w:rFonts w:ascii="Georgia" w:hAnsi="Georgia"/>
          <w:b/>
          <w:bCs/>
          <w:sz w:val="20"/>
        </w:rPr>
        <w:t>RA</w:t>
      </w:r>
      <w:r w:rsidRPr="004D5D58">
        <w:rPr>
          <w:rFonts w:ascii="Georgia" w:hAnsi="Georgia"/>
          <w:sz w:val="20"/>
        </w:rPr>
        <w:t>: 10.1055-3</w:t>
      </w:r>
      <w:proofErr w:type="gramStart"/>
      <w:r w:rsidRPr="004D5D58">
        <w:rPr>
          <w:rFonts w:ascii="Georgia" w:hAnsi="Georgia"/>
          <w:sz w:val="20"/>
        </w:rPr>
        <w:t xml:space="preserve">   </w:t>
      </w:r>
      <w:proofErr w:type="gramEnd"/>
      <w:r w:rsidRPr="004D5D58">
        <w:rPr>
          <w:rFonts w:ascii="Georgia" w:hAnsi="Georgia"/>
          <w:b/>
          <w:bCs/>
          <w:sz w:val="20"/>
        </w:rPr>
        <w:t>Nome</w:t>
      </w:r>
      <w:r w:rsidRPr="004D5D58">
        <w:rPr>
          <w:rFonts w:ascii="Georgia" w:hAnsi="Georgia"/>
          <w:sz w:val="20"/>
        </w:rPr>
        <w:t>: Creusa</w:t>
      </w:r>
    </w:p>
    <w:p w:rsidR="00A0357A" w:rsidRPr="004D5D58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Georgia" w:hAnsi="Georgia"/>
          <w:sz w:val="20"/>
        </w:rPr>
      </w:pPr>
      <w:r w:rsidRPr="004D5D58">
        <w:rPr>
          <w:rFonts w:ascii="Georgia" w:hAnsi="Georgia"/>
          <w:sz w:val="20"/>
        </w:rPr>
        <w:t xml:space="preserve">   </w:t>
      </w:r>
      <w:r w:rsidRPr="004D5D58">
        <w:rPr>
          <w:rFonts w:ascii="Georgia" w:hAnsi="Georgia"/>
          <w:b/>
          <w:bCs/>
          <w:sz w:val="20"/>
        </w:rPr>
        <w:t>Disciplina</w:t>
      </w:r>
      <w:r w:rsidRPr="004D5D58">
        <w:rPr>
          <w:rFonts w:ascii="Georgia" w:hAnsi="Georgia"/>
          <w:sz w:val="20"/>
        </w:rPr>
        <w:t>: 150</w:t>
      </w:r>
      <w:proofErr w:type="gramStart"/>
      <w:r w:rsidRPr="004D5D58">
        <w:rPr>
          <w:rFonts w:ascii="Georgia" w:hAnsi="Georgia"/>
          <w:sz w:val="20"/>
        </w:rPr>
        <w:t xml:space="preserve">  </w:t>
      </w:r>
      <w:proofErr w:type="gramEnd"/>
      <w:r w:rsidRPr="004D5D58">
        <w:rPr>
          <w:rFonts w:ascii="Georgia" w:hAnsi="Georgia"/>
          <w:sz w:val="20"/>
        </w:rPr>
        <w:t xml:space="preserve">-   Pesquisa e Ordenação   </w:t>
      </w:r>
      <w:r w:rsidRPr="004D5D58">
        <w:rPr>
          <w:rFonts w:ascii="Georgia" w:hAnsi="Georgia"/>
          <w:sz w:val="20"/>
        </w:rPr>
        <w:tab/>
      </w:r>
      <w:r w:rsidRPr="004D5D58">
        <w:rPr>
          <w:rFonts w:ascii="Georgia" w:hAnsi="Georgia"/>
          <w:b/>
          <w:bCs/>
          <w:sz w:val="20"/>
        </w:rPr>
        <w:t>Nota</w:t>
      </w:r>
      <w:r w:rsidRPr="004D5D58">
        <w:rPr>
          <w:rFonts w:ascii="Georgia" w:hAnsi="Georgia"/>
          <w:sz w:val="20"/>
        </w:rPr>
        <w:t xml:space="preserve">: 5.0     </w:t>
      </w:r>
      <w:r w:rsidRPr="004D5D58">
        <w:rPr>
          <w:rFonts w:ascii="Georgia" w:hAnsi="Georgia"/>
          <w:b/>
          <w:bCs/>
          <w:sz w:val="20"/>
        </w:rPr>
        <w:t>Situação</w:t>
      </w:r>
      <w:r w:rsidRPr="004D5D58">
        <w:rPr>
          <w:rFonts w:ascii="Georgia" w:hAnsi="Georgia"/>
          <w:sz w:val="20"/>
        </w:rPr>
        <w:t>: Reprovado</w:t>
      </w:r>
    </w:p>
    <w:p w:rsidR="00A0357A" w:rsidRPr="004D5D58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752"/>
        </w:tabs>
        <w:rPr>
          <w:rFonts w:ascii="Georgia" w:hAnsi="Georgia"/>
          <w:sz w:val="20"/>
        </w:rPr>
      </w:pPr>
      <w:r w:rsidRPr="004D5D58">
        <w:rPr>
          <w:rFonts w:ascii="Georgia" w:hAnsi="Georgia"/>
          <w:sz w:val="20"/>
        </w:rPr>
        <w:t xml:space="preserve">   </w:t>
      </w:r>
      <w:r w:rsidRPr="004D5D58">
        <w:rPr>
          <w:rFonts w:ascii="Georgia" w:hAnsi="Georgia"/>
          <w:b/>
          <w:bCs/>
          <w:sz w:val="20"/>
        </w:rPr>
        <w:t>Disciplina</w:t>
      </w:r>
      <w:r w:rsidRPr="004D5D58">
        <w:rPr>
          <w:rFonts w:ascii="Georgia" w:hAnsi="Georgia"/>
          <w:sz w:val="20"/>
        </w:rPr>
        <w:t>: 240</w:t>
      </w:r>
      <w:proofErr w:type="gramStart"/>
      <w:r w:rsidRPr="004D5D58">
        <w:rPr>
          <w:rFonts w:ascii="Georgia" w:hAnsi="Georgia"/>
          <w:sz w:val="20"/>
        </w:rPr>
        <w:t xml:space="preserve">  </w:t>
      </w:r>
      <w:proofErr w:type="gramEnd"/>
      <w:r w:rsidRPr="004D5D58">
        <w:rPr>
          <w:rFonts w:ascii="Georgia" w:hAnsi="Georgia"/>
          <w:sz w:val="20"/>
        </w:rPr>
        <w:t xml:space="preserve">-   Matemática Discreta     </w:t>
      </w:r>
      <w:r w:rsidRPr="004D5D58">
        <w:rPr>
          <w:rFonts w:ascii="Georgia" w:hAnsi="Georgia"/>
          <w:sz w:val="20"/>
        </w:rPr>
        <w:tab/>
      </w:r>
      <w:r w:rsidRPr="004D5D58">
        <w:rPr>
          <w:rFonts w:ascii="Georgia" w:hAnsi="Georgia"/>
          <w:b/>
          <w:bCs/>
          <w:sz w:val="20"/>
        </w:rPr>
        <w:t>Nota</w:t>
      </w:r>
      <w:r w:rsidRPr="004D5D58">
        <w:rPr>
          <w:rFonts w:ascii="Georgia" w:hAnsi="Georgia"/>
          <w:sz w:val="20"/>
        </w:rPr>
        <w:t xml:space="preserve">: 4.5     </w:t>
      </w:r>
      <w:r w:rsidRPr="004D5D58">
        <w:rPr>
          <w:rFonts w:ascii="Georgia" w:hAnsi="Georgia"/>
          <w:b/>
          <w:bCs/>
          <w:sz w:val="20"/>
        </w:rPr>
        <w:t>Situação</w:t>
      </w:r>
      <w:r w:rsidRPr="004D5D58">
        <w:rPr>
          <w:rFonts w:ascii="Georgia" w:hAnsi="Georgia"/>
          <w:sz w:val="20"/>
        </w:rPr>
        <w:t>: Reprovado</w:t>
      </w:r>
    </w:p>
    <w:p w:rsidR="00A0357A" w:rsidRPr="004D5D58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eorgia" w:hAnsi="Georgia"/>
          <w:sz w:val="20"/>
        </w:rPr>
      </w:pPr>
      <w:r w:rsidRPr="004D5D58">
        <w:rPr>
          <w:rFonts w:ascii="Georgia" w:hAnsi="Georgia"/>
          <w:sz w:val="20"/>
        </w:rPr>
        <w:t xml:space="preserve">   :</w:t>
      </w:r>
    </w:p>
    <w:p w:rsidR="00A0357A" w:rsidRPr="004D5D58" w:rsidRDefault="00A0357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eorgia" w:hAnsi="Georgia"/>
          <w:sz w:val="20"/>
        </w:rPr>
      </w:pPr>
      <w:r w:rsidRPr="004D5D58">
        <w:rPr>
          <w:rFonts w:ascii="Georgia" w:hAnsi="Georgia"/>
          <w:sz w:val="20"/>
        </w:rPr>
        <w:t xml:space="preserve">   :</w:t>
      </w:r>
    </w:p>
    <w:bookmarkEnd w:id="0"/>
    <w:p w:rsidR="00A0357A" w:rsidRPr="0067567D" w:rsidRDefault="00A0357A">
      <w:pPr>
        <w:rPr>
          <w:rFonts w:ascii="Bookman Old Style" w:hAnsi="Bookman Old Style"/>
        </w:rPr>
      </w:pPr>
    </w:p>
    <w:sectPr w:rsidR="00A0357A" w:rsidRPr="0067567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465" w:rsidRDefault="00BA3465">
      <w:r>
        <w:separator/>
      </w:r>
    </w:p>
  </w:endnote>
  <w:endnote w:type="continuationSeparator" w:id="0">
    <w:p w:rsidR="00BA3465" w:rsidRDefault="00BA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57A" w:rsidRDefault="00A0357A">
    <w:pPr>
      <w:pStyle w:val="Rodap"/>
      <w:pBdr>
        <w:top w:val="single" w:sz="4" w:space="1" w:color="000000"/>
      </w:pBdr>
      <w:jc w:val="right"/>
      <w:rPr>
        <w:rFonts w:ascii="Bookman Old Style" w:hAnsi="Bookman Old Style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465" w:rsidRDefault="00BA3465">
      <w:r>
        <w:separator/>
      </w:r>
    </w:p>
  </w:footnote>
  <w:footnote w:type="continuationSeparator" w:id="0">
    <w:p w:rsidR="00BA3465" w:rsidRDefault="00BA3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57A" w:rsidRDefault="0043524C">
    <w:pPr>
      <w:pStyle w:val="Cabealho"/>
    </w:pPr>
    <w:r>
      <w:rPr>
        <w:noProof/>
        <w:lang w:eastAsia="pt-BR"/>
      </w:rPr>
      <w:drawing>
        <wp:inline distT="0" distB="0" distL="0" distR="0">
          <wp:extent cx="5581650" cy="676275"/>
          <wp:effectExtent l="0" t="0" r="0" b="9525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09"/>
    <w:rsid w:val="000F613B"/>
    <w:rsid w:val="00111809"/>
    <w:rsid w:val="0043524C"/>
    <w:rsid w:val="004D5D58"/>
    <w:rsid w:val="0067567D"/>
    <w:rsid w:val="00A0357A"/>
    <w:rsid w:val="00A542F9"/>
    <w:rsid w:val="00AB2A05"/>
    <w:rsid w:val="00B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Narrow" w:hAnsi="Arial Narrow"/>
      <w:b/>
      <w:bCs/>
      <w:sz w:val="3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280"/>
      </w:tabs>
      <w:jc w:val="both"/>
      <w:outlineLvl w:val="3"/>
    </w:pPr>
    <w:rPr>
      <w:rFonts w:ascii="Arial Narrow" w:hAnsi="Arial Narrow"/>
      <w:b/>
      <w:bCs/>
      <w:sz w:val="20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 Narrow" w:hAnsi="Arial Narrow"/>
      <w:sz w:val="20"/>
    </w:r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5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67D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Narrow" w:hAnsi="Arial Narrow"/>
      <w:b/>
      <w:bCs/>
      <w:sz w:val="3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280"/>
      </w:tabs>
      <w:jc w:val="both"/>
      <w:outlineLvl w:val="3"/>
    </w:pPr>
    <w:rPr>
      <w:rFonts w:ascii="Arial Narrow" w:hAnsi="Arial Narrow"/>
      <w:b/>
      <w:bCs/>
      <w:sz w:val="20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 Narrow" w:hAnsi="Arial Narrow"/>
      <w:sz w:val="20"/>
    </w:r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5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567D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Suponha as seguintes estruturas abaixo (Arquivos de Registro):</vt:lpstr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Suponha as seguintes estruturas abaixo (Arquivos de Registro):</dc:title>
  <dc:creator>FIPP UNOESTE</dc:creator>
  <cp:lastModifiedBy>Manut</cp:lastModifiedBy>
  <cp:revision>3</cp:revision>
  <cp:lastPrinted>1601-01-01T00:00:00Z</cp:lastPrinted>
  <dcterms:created xsi:type="dcterms:W3CDTF">2020-05-07T23:44:00Z</dcterms:created>
  <dcterms:modified xsi:type="dcterms:W3CDTF">2020-05-07T23:56:00Z</dcterms:modified>
</cp:coreProperties>
</file>